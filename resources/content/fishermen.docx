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CB" w:rsidRPr="00BC139D" w:rsidRDefault="004356CB">
      <w:pPr>
        <w:rPr>
          <w:rFonts w:ascii="Helvetica" w:hAnsi="Helvetica"/>
          <w:lang w:val="pt-PT"/>
        </w:rPr>
      </w:pPr>
      <w:bookmarkStart w:id="0" w:name="_GoBack"/>
      <w:bookmarkEnd w:id="0"/>
    </w:p>
    <w:p w:rsidR="004356CB" w:rsidRPr="00BC139D" w:rsidRDefault="004356CB" w:rsidP="0026060C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>Esta aventura</w:t>
      </w:r>
      <w:r w:rsidR="00624D35">
        <w:rPr>
          <w:rFonts w:ascii="Helvetica" w:hAnsi="Helvetica"/>
          <w:lang w:val="pt-PT"/>
        </w:rPr>
        <w:t xml:space="preserve"> (Jogo)</w:t>
      </w:r>
      <w:r w:rsidRPr="00BC139D">
        <w:rPr>
          <w:rFonts w:ascii="Helvetica" w:hAnsi="Helvetica"/>
          <w:lang w:val="pt-PT"/>
        </w:rPr>
        <w:t xml:space="preserve"> deverá começa</w:t>
      </w:r>
      <w:r w:rsidR="00624D35">
        <w:rPr>
          <w:rFonts w:ascii="Helvetica" w:hAnsi="Helvetica"/>
          <w:lang w:val="pt-PT"/>
        </w:rPr>
        <w:t>r</w:t>
      </w:r>
      <w:r w:rsidRPr="00BC139D">
        <w:rPr>
          <w:rFonts w:ascii="Helvetica" w:hAnsi="Helvetica"/>
          <w:lang w:val="pt-PT"/>
        </w:rPr>
        <w:t xml:space="preserve"> com pontos positivos de espaço no barco, para poderem ser retirados nas questões relacionadas com o lixo</w:t>
      </w:r>
    </w:p>
    <w:p w:rsidR="0026060C" w:rsidRPr="00BC139D" w:rsidRDefault="0026060C" w:rsidP="0026060C">
      <w:pPr>
        <w:rPr>
          <w:rFonts w:ascii="Helvetica" w:hAnsi="Helvetica"/>
          <w:lang w:val="pt-PT"/>
        </w:rPr>
      </w:pPr>
    </w:p>
    <w:p w:rsidR="00810D5C" w:rsidRPr="00BC139D" w:rsidRDefault="00810D5C" w:rsidP="00810D5C">
      <w:pPr>
        <w:rPr>
          <w:rFonts w:ascii="Helvetica" w:hAnsi="Helvetica"/>
          <w:lang w:val="pt-PT"/>
        </w:rPr>
      </w:pPr>
    </w:p>
    <w:p w:rsidR="004356CB" w:rsidRPr="00BC139D" w:rsidRDefault="0026060C" w:rsidP="00810D5C">
      <w:pPr>
        <w:rPr>
          <w:rFonts w:ascii="Helvetica" w:hAnsi="Helvetica"/>
          <w:b/>
          <w:lang w:val="pt-PT"/>
        </w:rPr>
      </w:pPr>
      <w:r w:rsidRPr="00BC139D">
        <w:rPr>
          <w:rFonts w:ascii="Helvetica" w:hAnsi="Helvetica"/>
          <w:b/>
          <w:lang w:val="pt-PT"/>
        </w:rPr>
        <w:t xml:space="preserve">1. </w:t>
      </w:r>
      <w:r w:rsidR="004356CB" w:rsidRPr="00BC139D">
        <w:rPr>
          <w:rFonts w:ascii="Helvetica" w:hAnsi="Helvetica"/>
          <w:b/>
          <w:lang w:val="pt-PT"/>
        </w:rPr>
        <w:t>Manel, o pescador vai iniciar a sua pesca no oceano. Ele tem de decidir onde pescar.</w:t>
      </w:r>
    </w:p>
    <w:p w:rsidR="004356CB" w:rsidRPr="00BC139D" w:rsidRDefault="004356CB" w:rsidP="00810D5C">
      <w:pPr>
        <w:rPr>
          <w:rFonts w:ascii="Helvetica" w:hAnsi="Helvetica"/>
          <w:lang w:val="pt-PT"/>
        </w:rPr>
      </w:pPr>
    </w:p>
    <w:p w:rsidR="004356CB" w:rsidRDefault="004356CB" w:rsidP="004D6478">
      <w:pPr>
        <w:outlineLvl w:val="0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>Opções</w:t>
      </w:r>
    </w:p>
    <w:p w:rsidR="00B675FE" w:rsidRPr="00BC139D" w:rsidRDefault="00B675FE" w:rsidP="004D6478">
      <w:pPr>
        <w:outlineLvl w:val="0"/>
        <w:rPr>
          <w:rFonts w:ascii="Helvetica" w:hAnsi="Helvetica"/>
          <w:lang w:val="pt-PT"/>
        </w:rPr>
      </w:pPr>
    </w:p>
    <w:p w:rsidR="004356CB" w:rsidRPr="00B675FE" w:rsidRDefault="00624D35" w:rsidP="004356CB">
      <w:pPr>
        <w:pStyle w:val="ListParagraph"/>
        <w:numPr>
          <w:ilvl w:val="0"/>
          <w:numId w:val="11"/>
        </w:numPr>
        <w:rPr>
          <w:rFonts w:ascii="Helvetica" w:hAnsi="Helvetica"/>
          <w:b/>
          <w:color w:val="E36C0A" w:themeColor="accent6" w:themeShade="BF"/>
          <w:lang w:val="pt-PT"/>
        </w:rPr>
      </w:pPr>
      <w:r>
        <w:rPr>
          <w:rFonts w:ascii="Helvetica" w:hAnsi="Helvetica"/>
          <w:b/>
          <w:color w:val="E36C0A" w:themeColor="accent6" w:themeShade="BF"/>
          <w:lang w:val="pt-PT"/>
        </w:rPr>
        <w:t>Junto a uma R</w:t>
      </w:r>
      <w:r w:rsidR="004356CB" w:rsidRPr="00B675FE">
        <w:rPr>
          <w:rFonts w:ascii="Helvetica" w:hAnsi="Helvetica"/>
          <w:b/>
          <w:color w:val="E36C0A" w:themeColor="accent6" w:themeShade="BF"/>
          <w:lang w:val="pt-PT"/>
        </w:rPr>
        <w:t xml:space="preserve">eserva </w:t>
      </w:r>
      <w:r>
        <w:rPr>
          <w:rFonts w:ascii="Helvetica" w:hAnsi="Helvetica"/>
          <w:b/>
          <w:color w:val="E36C0A" w:themeColor="accent6" w:themeShade="BF"/>
          <w:lang w:val="pt-PT"/>
        </w:rPr>
        <w:t>N</w:t>
      </w:r>
      <w:r w:rsidR="004356CB" w:rsidRPr="00B675FE">
        <w:rPr>
          <w:rFonts w:ascii="Helvetica" w:hAnsi="Helvetica"/>
          <w:b/>
          <w:color w:val="E36C0A" w:themeColor="accent6" w:themeShade="BF"/>
          <w:lang w:val="pt-PT"/>
        </w:rPr>
        <w:t>atural</w:t>
      </w:r>
    </w:p>
    <w:p w:rsidR="004356CB" w:rsidRPr="00BC139D" w:rsidRDefault="004356CB" w:rsidP="004356CB">
      <w:pPr>
        <w:rPr>
          <w:rFonts w:ascii="Helvetica" w:hAnsi="Helvetica"/>
          <w:lang w:val="pt-PT"/>
        </w:rPr>
      </w:pPr>
    </w:p>
    <w:p w:rsidR="004356CB" w:rsidRPr="00BC139D" w:rsidRDefault="004356CB" w:rsidP="0062427C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>As reservas naturais</w:t>
      </w:r>
      <w:r w:rsidR="00AA53D8">
        <w:rPr>
          <w:rFonts w:ascii="Helvetica" w:hAnsi="Helvetica"/>
          <w:lang w:val="pt-PT"/>
        </w:rPr>
        <w:t xml:space="preserve"> marinhas </w:t>
      </w:r>
      <w:r w:rsidRPr="00BC139D">
        <w:rPr>
          <w:rFonts w:ascii="Helvetica" w:hAnsi="Helvetica"/>
          <w:lang w:val="pt-PT"/>
        </w:rPr>
        <w:t xml:space="preserve">são </w:t>
      </w:r>
      <w:r w:rsidR="00AA53D8">
        <w:rPr>
          <w:rFonts w:ascii="Helvetica" w:hAnsi="Helvetica"/>
          <w:lang w:val="pt-PT"/>
        </w:rPr>
        <w:t>muito importantes</w:t>
      </w:r>
      <w:r w:rsidRPr="00BC139D">
        <w:rPr>
          <w:rFonts w:ascii="Helvetica" w:hAnsi="Helvetica"/>
          <w:lang w:val="pt-PT"/>
        </w:rPr>
        <w:t xml:space="preserve"> para </w:t>
      </w:r>
      <w:r w:rsidR="00AA53D8">
        <w:rPr>
          <w:rFonts w:ascii="Helvetica" w:hAnsi="Helvetica"/>
          <w:lang w:val="pt-PT"/>
        </w:rPr>
        <w:t>o crescimento</w:t>
      </w:r>
      <w:r w:rsidRPr="00BC139D">
        <w:rPr>
          <w:rFonts w:ascii="Helvetica" w:hAnsi="Helvetica"/>
          <w:lang w:val="pt-PT"/>
        </w:rPr>
        <w:t xml:space="preserve"> d</w:t>
      </w:r>
      <w:r w:rsidR="00616A3E">
        <w:rPr>
          <w:rFonts w:ascii="Helvetica" w:hAnsi="Helvetica"/>
          <w:lang w:val="pt-PT"/>
        </w:rPr>
        <w:t>as populações de</w:t>
      </w:r>
      <w:r w:rsidRPr="00BC139D">
        <w:rPr>
          <w:rFonts w:ascii="Helvetica" w:hAnsi="Helvetica"/>
          <w:lang w:val="pt-PT"/>
        </w:rPr>
        <w:t xml:space="preserve"> peixes. A quantidade de peixes existentes no oceano tem </w:t>
      </w:r>
      <w:r w:rsidR="00742B4E" w:rsidRPr="00BC139D">
        <w:rPr>
          <w:rFonts w:ascii="Helvetica" w:hAnsi="Helvetica"/>
          <w:lang w:val="pt-PT"/>
        </w:rPr>
        <w:t>diminuído</w:t>
      </w:r>
      <w:r w:rsidRPr="00BC139D">
        <w:rPr>
          <w:rFonts w:ascii="Helvetica" w:hAnsi="Helvetica"/>
          <w:lang w:val="pt-PT"/>
        </w:rPr>
        <w:t xml:space="preserve"> </w:t>
      </w:r>
      <w:r w:rsidR="00AA53D8">
        <w:rPr>
          <w:rFonts w:ascii="Helvetica" w:hAnsi="Helvetica"/>
          <w:lang w:val="pt-PT"/>
        </w:rPr>
        <w:t>muito</w:t>
      </w:r>
      <w:r w:rsidR="000C6BFD">
        <w:rPr>
          <w:rFonts w:ascii="Helvetica" w:hAnsi="Helvetica"/>
          <w:lang w:val="pt-PT"/>
        </w:rPr>
        <w:t>,</w:t>
      </w:r>
      <w:r w:rsidR="00AA53D8">
        <w:rPr>
          <w:rFonts w:ascii="Helvetica" w:hAnsi="Helvetica"/>
          <w:lang w:val="pt-PT"/>
        </w:rPr>
        <w:t xml:space="preserve"> resultado da</w:t>
      </w:r>
      <w:r w:rsidRPr="00BC139D">
        <w:rPr>
          <w:rFonts w:ascii="Helvetica" w:hAnsi="Helvetica"/>
          <w:lang w:val="pt-PT"/>
        </w:rPr>
        <w:t xml:space="preserve"> pesca excessiva e </w:t>
      </w:r>
      <w:r w:rsidR="00AA53D8">
        <w:rPr>
          <w:rFonts w:ascii="Helvetica" w:hAnsi="Helvetica"/>
          <w:lang w:val="pt-PT"/>
        </w:rPr>
        <w:t>da</w:t>
      </w:r>
      <w:r w:rsidRPr="00BC139D">
        <w:rPr>
          <w:rFonts w:ascii="Helvetica" w:hAnsi="Helvetica"/>
          <w:lang w:val="pt-PT"/>
        </w:rPr>
        <w:t xml:space="preserve"> utilização de técnicas de pesca não </w:t>
      </w:r>
      <w:r w:rsidR="00742B4E" w:rsidRPr="00BC139D">
        <w:rPr>
          <w:rFonts w:ascii="Helvetica" w:hAnsi="Helvetica"/>
          <w:lang w:val="pt-PT"/>
        </w:rPr>
        <w:t>seletivas</w:t>
      </w:r>
      <w:r w:rsidR="00D63561">
        <w:rPr>
          <w:rFonts w:ascii="Helvetica" w:hAnsi="Helvetica"/>
          <w:lang w:val="pt-PT"/>
        </w:rPr>
        <w:t xml:space="preserve">, por </w:t>
      </w:r>
      <w:r w:rsidR="000C6BFD">
        <w:rPr>
          <w:rFonts w:ascii="Helvetica" w:hAnsi="Helvetica"/>
          <w:lang w:val="pt-PT"/>
        </w:rPr>
        <w:t xml:space="preserve">isso </w:t>
      </w:r>
      <w:r w:rsidR="000C6BFD" w:rsidRPr="00BC139D">
        <w:rPr>
          <w:rFonts w:ascii="Helvetica" w:hAnsi="Helvetica"/>
          <w:lang w:val="pt-PT"/>
        </w:rPr>
        <w:t>é</w:t>
      </w:r>
      <w:r w:rsidRPr="00BC139D">
        <w:rPr>
          <w:rFonts w:ascii="Helvetica" w:hAnsi="Helvetica"/>
          <w:lang w:val="pt-PT"/>
        </w:rPr>
        <w:t xml:space="preserve"> extremamente importante proteger as reservas naturais </w:t>
      </w:r>
      <w:r w:rsidR="00AA53D8">
        <w:rPr>
          <w:rFonts w:ascii="Helvetica" w:hAnsi="Helvetica"/>
          <w:lang w:val="pt-PT"/>
        </w:rPr>
        <w:t xml:space="preserve">marinhas, </w:t>
      </w:r>
      <w:r w:rsidR="000C6BFD">
        <w:rPr>
          <w:rFonts w:ascii="Helvetica" w:hAnsi="Helvetica"/>
          <w:lang w:val="pt-PT"/>
        </w:rPr>
        <w:t>para que os peixes se reproduzam e aumentem a sua quantidade.</w:t>
      </w:r>
    </w:p>
    <w:p w:rsidR="004356CB" w:rsidRPr="00BC139D" w:rsidRDefault="004356CB" w:rsidP="004356CB">
      <w:pPr>
        <w:rPr>
          <w:rFonts w:ascii="Helvetica" w:hAnsi="Helvetica"/>
          <w:lang w:val="pt-PT"/>
        </w:rPr>
      </w:pPr>
    </w:p>
    <w:p w:rsidR="004356CB" w:rsidRPr="00BC139D" w:rsidRDefault="004356CB" w:rsidP="004356CB">
      <w:pPr>
        <w:rPr>
          <w:rFonts w:ascii="Helvetica" w:hAnsi="Helvetica"/>
          <w:lang w:val="pt-PT"/>
        </w:rPr>
      </w:pPr>
      <w:r w:rsidRPr="00B675FE">
        <w:rPr>
          <w:rFonts w:ascii="Helvetica" w:hAnsi="Helvetica"/>
          <w:u w:val="single"/>
          <w:lang w:val="pt-PT"/>
        </w:rPr>
        <w:t xml:space="preserve">Ganhou 5 </w:t>
      </w:r>
      <w:r w:rsidR="004D6478" w:rsidRPr="00B675FE">
        <w:rPr>
          <w:rFonts w:ascii="Helvetica" w:hAnsi="Helvetica"/>
          <w:u w:val="single"/>
          <w:lang w:val="pt-PT"/>
        </w:rPr>
        <w:t>pontos-peixe</w:t>
      </w:r>
      <w:r w:rsidR="004D6478" w:rsidRPr="00BC139D">
        <w:rPr>
          <w:rFonts w:ascii="Helvetica" w:hAnsi="Helvetica"/>
          <w:lang w:val="pt-PT"/>
        </w:rPr>
        <w:t xml:space="preserve"> </w:t>
      </w:r>
      <w:r w:rsidRPr="00BC139D">
        <w:rPr>
          <w:rFonts w:ascii="Helvetica" w:hAnsi="Helvetica"/>
          <w:lang w:val="pt-PT"/>
        </w:rPr>
        <w:t xml:space="preserve">mas como está a afectar o aumento da quantidade de peixes </w:t>
      </w:r>
      <w:r w:rsidR="00742B4E" w:rsidRPr="00BC139D">
        <w:rPr>
          <w:rFonts w:ascii="Helvetica" w:hAnsi="Helvetica"/>
          <w:lang w:val="pt-PT"/>
        </w:rPr>
        <w:t>disponíveis</w:t>
      </w:r>
      <w:r w:rsidRPr="00BC139D">
        <w:rPr>
          <w:rFonts w:ascii="Helvetica" w:hAnsi="Helvetica"/>
          <w:lang w:val="pt-PT"/>
        </w:rPr>
        <w:t xml:space="preserve"> no </w:t>
      </w:r>
      <w:r w:rsidR="00742B4E" w:rsidRPr="00BC139D">
        <w:rPr>
          <w:rFonts w:ascii="Helvetica" w:hAnsi="Helvetica"/>
          <w:lang w:val="pt-PT"/>
        </w:rPr>
        <w:t>futuro</w:t>
      </w:r>
      <w:r w:rsidRPr="00BC139D">
        <w:rPr>
          <w:rFonts w:ascii="Helvetica" w:hAnsi="Helvetica"/>
          <w:lang w:val="pt-PT"/>
        </w:rPr>
        <w:t xml:space="preserve">, </w:t>
      </w:r>
      <w:r w:rsidRPr="00B675FE">
        <w:rPr>
          <w:rFonts w:ascii="Helvetica" w:hAnsi="Helvetica"/>
          <w:u w:val="single"/>
          <w:lang w:val="pt-PT"/>
        </w:rPr>
        <w:t xml:space="preserve">perde 15 </w:t>
      </w:r>
      <w:r w:rsidR="004D6478" w:rsidRPr="00B675FE">
        <w:rPr>
          <w:rFonts w:ascii="Helvetica" w:hAnsi="Helvetica"/>
          <w:u w:val="single"/>
          <w:lang w:val="pt-PT"/>
        </w:rPr>
        <w:t>pontos-peixe</w:t>
      </w:r>
      <w:r w:rsidRPr="00BC139D">
        <w:rPr>
          <w:rFonts w:ascii="Helvetica" w:hAnsi="Helvetica"/>
          <w:lang w:val="pt-PT"/>
        </w:rPr>
        <w:t xml:space="preserve"> na </w:t>
      </w:r>
      <w:r w:rsidR="00742B4E" w:rsidRPr="00BC139D">
        <w:rPr>
          <w:rFonts w:ascii="Helvetica" w:hAnsi="Helvetica"/>
          <w:lang w:val="pt-PT"/>
        </w:rPr>
        <w:t>próxima</w:t>
      </w:r>
      <w:r w:rsidRPr="00BC139D">
        <w:rPr>
          <w:rFonts w:ascii="Helvetica" w:hAnsi="Helvetica"/>
          <w:lang w:val="pt-PT"/>
        </w:rPr>
        <w:t xml:space="preserve"> jogada</w:t>
      </w:r>
    </w:p>
    <w:p w:rsidR="004356CB" w:rsidRPr="00BC139D" w:rsidRDefault="004356CB" w:rsidP="004356CB">
      <w:pPr>
        <w:rPr>
          <w:rFonts w:ascii="Helvetica" w:hAnsi="Helvetica"/>
          <w:lang w:val="pt-PT"/>
        </w:rPr>
      </w:pPr>
    </w:p>
    <w:p w:rsidR="00810D5C" w:rsidRPr="00BC139D" w:rsidRDefault="00810D5C" w:rsidP="005A015F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5A015F" w:rsidRPr="00B675FE" w:rsidRDefault="005A015F" w:rsidP="005A015F">
      <w:pPr>
        <w:pStyle w:val="ListParagraph"/>
        <w:numPr>
          <w:ilvl w:val="0"/>
          <w:numId w:val="11"/>
        </w:numPr>
        <w:rPr>
          <w:rFonts w:ascii="Helvetica" w:hAnsi="Helvetica"/>
          <w:b/>
          <w:color w:val="FF0000"/>
          <w:lang w:val="pt-PT"/>
        </w:rPr>
      </w:pPr>
      <w:r w:rsidRPr="00B675FE">
        <w:rPr>
          <w:rFonts w:ascii="Helvetica" w:hAnsi="Helvetica"/>
          <w:b/>
          <w:color w:val="FF0000"/>
          <w:lang w:val="pt-PT"/>
        </w:rPr>
        <w:t>Em local onde existem peixes jovens</w:t>
      </w:r>
    </w:p>
    <w:p w:rsidR="00B675FE" w:rsidRDefault="00B675FE" w:rsidP="0062427C">
      <w:pPr>
        <w:jc w:val="both"/>
        <w:rPr>
          <w:rFonts w:ascii="Helvetica" w:hAnsi="Helvetica"/>
          <w:lang w:val="pt-PT"/>
        </w:rPr>
      </w:pPr>
    </w:p>
    <w:p w:rsidR="00E8210F" w:rsidRDefault="000C6BFD" w:rsidP="0062427C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 xml:space="preserve">Se </w:t>
      </w:r>
      <w:r w:rsidRPr="00BC139D">
        <w:rPr>
          <w:rFonts w:ascii="Helvetica" w:hAnsi="Helvetica"/>
          <w:lang w:val="pt-PT"/>
        </w:rPr>
        <w:t>pescar</w:t>
      </w:r>
      <w:r w:rsidR="005A015F" w:rsidRPr="00BC139D">
        <w:rPr>
          <w:rFonts w:ascii="Helvetica" w:hAnsi="Helvetica"/>
          <w:lang w:val="pt-PT"/>
        </w:rPr>
        <w:t xml:space="preserve"> peixes </w:t>
      </w:r>
      <w:r w:rsidR="00AA53D8">
        <w:rPr>
          <w:rFonts w:ascii="Helvetica" w:hAnsi="Helvetica"/>
          <w:lang w:val="pt-PT"/>
        </w:rPr>
        <w:t xml:space="preserve">muito </w:t>
      </w:r>
      <w:r w:rsidR="005A015F" w:rsidRPr="00BC139D">
        <w:rPr>
          <w:rFonts w:ascii="Helvetica" w:hAnsi="Helvetica"/>
          <w:lang w:val="pt-PT"/>
        </w:rPr>
        <w:t xml:space="preserve">jovens está a impedi-los de atingir a idade de reprodução e </w:t>
      </w:r>
      <w:r>
        <w:rPr>
          <w:rFonts w:ascii="Helvetica" w:hAnsi="Helvetica"/>
          <w:lang w:val="pt-PT"/>
        </w:rPr>
        <w:t xml:space="preserve">por isso </w:t>
      </w:r>
      <w:r w:rsidR="00E8210F">
        <w:rPr>
          <w:rFonts w:ascii="Helvetica" w:hAnsi="Helvetica"/>
          <w:lang w:val="pt-PT"/>
        </w:rPr>
        <w:t>a sua quantidade no futuro será cada vez menor.</w:t>
      </w:r>
    </w:p>
    <w:p w:rsidR="00E8210F" w:rsidRDefault="00E8210F" w:rsidP="005A015F">
      <w:pPr>
        <w:rPr>
          <w:rFonts w:ascii="Helvetica" w:hAnsi="Helvetica"/>
          <w:lang w:val="pt-PT"/>
        </w:rPr>
      </w:pPr>
    </w:p>
    <w:p w:rsidR="00E8210F" w:rsidRDefault="00693237" w:rsidP="005A015F">
      <w:pPr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Embora os peixes geralmente produzam imensos ovos, só uma pequena percentagem atinge a idade adulta.</w:t>
      </w:r>
    </w:p>
    <w:p w:rsidR="005A015F" w:rsidRPr="00BC139D" w:rsidRDefault="005A015F" w:rsidP="005A015F">
      <w:pPr>
        <w:rPr>
          <w:rFonts w:ascii="Helvetica" w:hAnsi="Helvetica"/>
          <w:lang w:val="pt-PT"/>
        </w:rPr>
      </w:pPr>
    </w:p>
    <w:p w:rsidR="005A015F" w:rsidRPr="00BC139D" w:rsidRDefault="005A015F" w:rsidP="005A015F">
      <w:pPr>
        <w:rPr>
          <w:rFonts w:ascii="Helvetica" w:hAnsi="Helvetica"/>
          <w:lang w:val="pt-PT"/>
        </w:rPr>
      </w:pPr>
      <w:r w:rsidRPr="00B675FE">
        <w:rPr>
          <w:rFonts w:ascii="Helvetica" w:hAnsi="Helvetica"/>
          <w:u w:val="single"/>
          <w:lang w:val="pt-PT"/>
        </w:rPr>
        <w:t xml:space="preserve">Ganhou 5 </w:t>
      </w:r>
      <w:r w:rsidR="004D6478" w:rsidRPr="00B675FE">
        <w:rPr>
          <w:rFonts w:ascii="Helvetica" w:hAnsi="Helvetica"/>
          <w:u w:val="single"/>
          <w:lang w:val="pt-PT"/>
        </w:rPr>
        <w:t>pontos-peixe</w:t>
      </w:r>
      <w:r w:rsidRPr="00BC139D">
        <w:rPr>
          <w:rFonts w:ascii="Helvetica" w:hAnsi="Helvetica"/>
          <w:lang w:val="pt-PT"/>
        </w:rPr>
        <w:t xml:space="preserve"> mas como está a afectar o nº de peixes </w:t>
      </w:r>
      <w:r w:rsidR="00693237">
        <w:rPr>
          <w:rFonts w:ascii="Helvetica" w:hAnsi="Helvetica"/>
          <w:lang w:val="pt-PT"/>
        </w:rPr>
        <w:t xml:space="preserve">que </w:t>
      </w:r>
      <w:r w:rsidRPr="00BC139D">
        <w:rPr>
          <w:rFonts w:ascii="Helvetica" w:hAnsi="Helvetica"/>
          <w:lang w:val="pt-PT"/>
        </w:rPr>
        <w:t xml:space="preserve"> se poderão reproduzir, </w:t>
      </w:r>
      <w:r w:rsidRPr="00B675FE">
        <w:rPr>
          <w:rFonts w:ascii="Helvetica" w:hAnsi="Helvetica"/>
          <w:u w:val="single"/>
          <w:lang w:val="pt-PT"/>
        </w:rPr>
        <w:t xml:space="preserve">perde 10 </w:t>
      </w:r>
      <w:r w:rsidR="004D6478" w:rsidRPr="00B675FE">
        <w:rPr>
          <w:rFonts w:ascii="Helvetica" w:hAnsi="Helvetica"/>
          <w:u w:val="single"/>
          <w:lang w:val="pt-PT"/>
        </w:rPr>
        <w:t>pontos-peixe</w:t>
      </w:r>
      <w:r w:rsidRPr="00BC139D">
        <w:rPr>
          <w:rFonts w:ascii="Helvetica" w:hAnsi="Helvetica"/>
          <w:lang w:val="pt-PT"/>
        </w:rPr>
        <w:t xml:space="preserve"> na </w:t>
      </w:r>
      <w:r w:rsidR="00742B4E" w:rsidRPr="00BC139D">
        <w:rPr>
          <w:rFonts w:ascii="Helvetica" w:hAnsi="Helvetica"/>
          <w:lang w:val="pt-PT"/>
        </w:rPr>
        <w:t>próxima</w:t>
      </w:r>
      <w:r w:rsidRPr="00BC139D">
        <w:rPr>
          <w:rFonts w:ascii="Helvetica" w:hAnsi="Helvetica"/>
          <w:lang w:val="pt-PT"/>
        </w:rPr>
        <w:t xml:space="preserve"> jogada</w:t>
      </w:r>
    </w:p>
    <w:p w:rsidR="005A015F" w:rsidRPr="00BC139D" w:rsidRDefault="005A015F" w:rsidP="005A015F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5A015F" w:rsidRPr="00BC139D" w:rsidRDefault="005A015F" w:rsidP="005A015F">
      <w:pPr>
        <w:rPr>
          <w:rFonts w:ascii="Helvetica" w:hAnsi="Helvetica"/>
          <w:lang w:val="pt-PT"/>
        </w:rPr>
      </w:pPr>
    </w:p>
    <w:p w:rsidR="005A015F" w:rsidRDefault="005A015F" w:rsidP="005A015F">
      <w:pPr>
        <w:pStyle w:val="ListParagraph"/>
        <w:numPr>
          <w:ilvl w:val="0"/>
          <w:numId w:val="11"/>
        </w:numPr>
        <w:rPr>
          <w:rFonts w:ascii="Helvetica" w:hAnsi="Helvetica"/>
          <w:b/>
          <w:color w:val="92D050"/>
          <w:lang w:val="pt-PT"/>
        </w:rPr>
      </w:pPr>
      <w:r w:rsidRPr="00B675FE">
        <w:rPr>
          <w:rFonts w:ascii="Helvetica" w:hAnsi="Helvetica"/>
          <w:b/>
          <w:color w:val="92D050"/>
          <w:lang w:val="pt-PT"/>
        </w:rPr>
        <w:t xml:space="preserve">Em local onde existem peixes </w:t>
      </w:r>
      <w:r w:rsidR="00693237">
        <w:rPr>
          <w:rFonts w:ascii="Helvetica" w:hAnsi="Helvetica"/>
          <w:b/>
          <w:color w:val="92D050"/>
          <w:lang w:val="pt-PT"/>
        </w:rPr>
        <w:t>adultos</w:t>
      </w:r>
    </w:p>
    <w:p w:rsidR="00693237" w:rsidRPr="00B675FE" w:rsidRDefault="00693237" w:rsidP="00693237">
      <w:pPr>
        <w:pStyle w:val="ListParagraph"/>
        <w:rPr>
          <w:rFonts w:ascii="Helvetica" w:hAnsi="Helvetica"/>
          <w:b/>
          <w:color w:val="92D050"/>
          <w:lang w:val="pt-PT"/>
        </w:rPr>
      </w:pPr>
    </w:p>
    <w:p w:rsidR="00DA5EA9" w:rsidRDefault="00742B4E" w:rsidP="005A015F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>É</w:t>
      </w:r>
      <w:r w:rsidR="005A015F" w:rsidRPr="00BC139D">
        <w:rPr>
          <w:rFonts w:ascii="Helvetica" w:hAnsi="Helvetica"/>
          <w:lang w:val="pt-PT"/>
        </w:rPr>
        <w:t xml:space="preserve"> </w:t>
      </w:r>
      <w:r w:rsidR="00DA5EA9">
        <w:rPr>
          <w:rFonts w:ascii="Helvetica" w:hAnsi="Helvetica"/>
          <w:lang w:val="pt-PT"/>
        </w:rPr>
        <w:t>importante que o seu esforço seja recompe</w:t>
      </w:r>
      <w:r w:rsidR="00AF079D">
        <w:rPr>
          <w:rFonts w:ascii="Helvetica" w:hAnsi="Helvetica"/>
          <w:lang w:val="pt-PT"/>
        </w:rPr>
        <w:t>nsado da melhor maneira, assim ao capturar peixes</w:t>
      </w:r>
      <w:r w:rsidR="00DA5EA9">
        <w:rPr>
          <w:rFonts w:ascii="Helvetica" w:hAnsi="Helvetica"/>
          <w:lang w:val="pt-PT"/>
        </w:rPr>
        <w:t xml:space="preserve"> </w:t>
      </w:r>
      <w:r w:rsidR="00AF079D">
        <w:rPr>
          <w:rFonts w:ascii="Helvetica" w:hAnsi="Helvetica"/>
          <w:lang w:val="pt-PT"/>
        </w:rPr>
        <w:t>adultos terá</w:t>
      </w:r>
      <w:r w:rsidR="00DA5EA9">
        <w:rPr>
          <w:rFonts w:ascii="Helvetica" w:hAnsi="Helvetica"/>
          <w:lang w:val="pt-PT"/>
        </w:rPr>
        <w:t xml:space="preserve"> </w:t>
      </w:r>
      <w:r w:rsidR="00AF079D">
        <w:rPr>
          <w:rFonts w:ascii="Helvetica" w:hAnsi="Helvetica"/>
          <w:lang w:val="pt-PT"/>
        </w:rPr>
        <w:t xml:space="preserve">uma pescaria mais rentável, e ao mesmo tempo está a </w:t>
      </w:r>
      <w:r w:rsidR="00AF079D" w:rsidRPr="00AF079D">
        <w:rPr>
          <w:rFonts w:ascii="Helvetica" w:hAnsi="Helvetica"/>
          <w:lang w:val="pt-PT"/>
        </w:rPr>
        <w:t>garantir o futuro das espécies.</w:t>
      </w:r>
      <w:r w:rsidR="00AF079D" w:rsidRPr="00AF079D">
        <w:rPr>
          <w:rFonts w:ascii="Helvetica" w:hAnsi="Helvetica"/>
          <w:color w:val="548DD4" w:themeColor="text2" w:themeTint="99"/>
          <w:lang w:val="pt-PT"/>
        </w:rPr>
        <w:t xml:space="preserve"> </w:t>
      </w:r>
      <w:r w:rsidR="00DA5EA9" w:rsidRPr="00AF079D">
        <w:rPr>
          <w:rFonts w:ascii="Helvetica" w:hAnsi="Helvetica"/>
          <w:color w:val="548DD4" w:themeColor="text2" w:themeTint="99"/>
          <w:lang w:val="pt-PT"/>
        </w:rPr>
        <w:t xml:space="preserve"> </w:t>
      </w:r>
    </w:p>
    <w:p w:rsidR="00AF079D" w:rsidRDefault="00AF079D" w:rsidP="005A015F">
      <w:pPr>
        <w:rPr>
          <w:rFonts w:ascii="Helvetica" w:hAnsi="Helvetica"/>
          <w:lang w:val="pt-PT"/>
        </w:rPr>
      </w:pPr>
    </w:p>
    <w:p w:rsidR="00DA5EA9" w:rsidRDefault="00DA5EA9" w:rsidP="00DA5EA9">
      <w:pPr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Também deve sempre lembrar-se que:</w:t>
      </w:r>
    </w:p>
    <w:p w:rsidR="00987383" w:rsidRPr="00DA5EA9" w:rsidRDefault="00DA5EA9" w:rsidP="00DA5EA9">
      <w:pPr>
        <w:pStyle w:val="ListParagraph"/>
        <w:numPr>
          <w:ilvl w:val="0"/>
          <w:numId w:val="32"/>
        </w:numPr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n</w:t>
      </w:r>
      <w:r w:rsidR="005A015F" w:rsidRPr="00DA5EA9">
        <w:rPr>
          <w:rFonts w:ascii="Helvetica" w:hAnsi="Helvetica"/>
          <w:lang w:val="pt-PT"/>
        </w:rPr>
        <w:t xml:space="preserve">ão deve pescar peixes durante o </w:t>
      </w:r>
      <w:r w:rsidR="00742B4E" w:rsidRPr="00DA5EA9">
        <w:rPr>
          <w:rFonts w:ascii="Helvetica" w:hAnsi="Helvetica"/>
          <w:lang w:val="pt-PT"/>
        </w:rPr>
        <w:t>período</w:t>
      </w:r>
      <w:r w:rsidR="005A015F" w:rsidRPr="00DA5EA9">
        <w:rPr>
          <w:rFonts w:ascii="Helvetica" w:hAnsi="Helvetica"/>
          <w:lang w:val="pt-PT"/>
        </w:rPr>
        <w:t xml:space="preserve"> de reprodução</w:t>
      </w:r>
      <w:r w:rsidR="00987383" w:rsidRPr="00DA5EA9">
        <w:rPr>
          <w:rFonts w:ascii="Helvetica" w:hAnsi="Helvetica"/>
          <w:lang w:val="pt-PT"/>
        </w:rPr>
        <w:t xml:space="preserve">, </w:t>
      </w:r>
    </w:p>
    <w:p w:rsidR="00987383" w:rsidRPr="00BC139D" w:rsidRDefault="00987383" w:rsidP="00987383">
      <w:pPr>
        <w:pStyle w:val="ListParagraph"/>
        <w:numPr>
          <w:ilvl w:val="0"/>
          <w:numId w:val="12"/>
        </w:num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lastRenderedPageBreak/>
        <w:t>não deve pescar peixes jovens que ainda não atingiram a idade para</w:t>
      </w:r>
      <w:r w:rsidR="00DA5EA9">
        <w:rPr>
          <w:rFonts w:ascii="Helvetica" w:hAnsi="Helvetica"/>
          <w:lang w:val="pt-PT"/>
        </w:rPr>
        <w:t xml:space="preserve"> se reproduzirem,</w:t>
      </w:r>
    </w:p>
    <w:p w:rsidR="00D76400" w:rsidRDefault="00987383" w:rsidP="005A015F">
      <w:pPr>
        <w:pStyle w:val="ListParagraph"/>
        <w:numPr>
          <w:ilvl w:val="0"/>
          <w:numId w:val="12"/>
        </w:numPr>
        <w:rPr>
          <w:rFonts w:ascii="Helvetica" w:hAnsi="Helvetica"/>
          <w:lang w:val="pt-PT"/>
        </w:rPr>
      </w:pPr>
      <w:r w:rsidRPr="00D76400">
        <w:rPr>
          <w:rFonts w:ascii="Helvetica" w:hAnsi="Helvetica"/>
          <w:lang w:val="pt-PT"/>
        </w:rPr>
        <w:t xml:space="preserve">não deve pescar </w:t>
      </w:r>
      <w:r w:rsidR="00742B4E" w:rsidRPr="00D76400">
        <w:rPr>
          <w:rFonts w:ascii="Helvetica" w:hAnsi="Helvetica"/>
          <w:lang w:val="pt-PT"/>
        </w:rPr>
        <w:t>espécies</w:t>
      </w:r>
      <w:r w:rsidRPr="00D76400">
        <w:rPr>
          <w:rFonts w:ascii="Helvetica" w:hAnsi="Helvetica"/>
          <w:lang w:val="pt-PT"/>
        </w:rPr>
        <w:t xml:space="preserve"> em perigo de extinção.</w:t>
      </w:r>
    </w:p>
    <w:p w:rsidR="00D76400" w:rsidRDefault="00D76400" w:rsidP="00D76400">
      <w:pPr>
        <w:pStyle w:val="ListParagraph"/>
        <w:rPr>
          <w:rFonts w:ascii="Helvetica" w:hAnsi="Helvetica"/>
          <w:lang w:val="pt-PT"/>
        </w:rPr>
      </w:pPr>
    </w:p>
    <w:p w:rsidR="00987383" w:rsidRPr="00D76400" w:rsidRDefault="00987383" w:rsidP="00D76400">
      <w:pPr>
        <w:pStyle w:val="ListParagraph"/>
        <w:ind w:left="0"/>
        <w:rPr>
          <w:rFonts w:ascii="Helvetica" w:hAnsi="Helvetica"/>
          <w:lang w:val="pt-PT"/>
        </w:rPr>
      </w:pPr>
      <w:r w:rsidRPr="00D76400">
        <w:rPr>
          <w:rFonts w:ascii="Helvetica" w:hAnsi="Helvetica"/>
          <w:lang w:val="pt-PT"/>
        </w:rPr>
        <w:t xml:space="preserve">Como o Manuel, teve em atenção todos estes factores: </w:t>
      </w:r>
      <w:r w:rsidRPr="00D76400">
        <w:rPr>
          <w:rFonts w:ascii="Helvetica" w:hAnsi="Helvetica"/>
          <w:u w:val="single"/>
          <w:lang w:val="pt-PT"/>
        </w:rPr>
        <w:t xml:space="preserve">ganha 15 </w:t>
      </w:r>
      <w:r w:rsidR="004D6478" w:rsidRPr="00D76400">
        <w:rPr>
          <w:rFonts w:ascii="Helvetica" w:hAnsi="Helvetica"/>
          <w:u w:val="single"/>
          <w:lang w:val="pt-PT"/>
        </w:rPr>
        <w:t>pontos-peixe</w:t>
      </w:r>
      <w:r w:rsidRPr="00D76400">
        <w:rPr>
          <w:rFonts w:ascii="Helvetica" w:hAnsi="Helvetica"/>
          <w:u w:val="single"/>
          <w:lang w:val="pt-PT"/>
        </w:rPr>
        <w:t xml:space="preserve"> e 15 </w:t>
      </w:r>
      <w:r w:rsidR="004D6478" w:rsidRPr="00D76400">
        <w:rPr>
          <w:rFonts w:ascii="Helvetica" w:hAnsi="Helvetica"/>
          <w:u w:val="single"/>
          <w:lang w:val="pt-PT"/>
        </w:rPr>
        <w:t>pontos-moeda</w:t>
      </w:r>
    </w:p>
    <w:p w:rsidR="00987383" w:rsidRPr="00BC139D" w:rsidRDefault="00987383" w:rsidP="005A015F">
      <w:pPr>
        <w:rPr>
          <w:rFonts w:ascii="Helvetica" w:hAnsi="Helvetica"/>
          <w:lang w:val="pt-PT"/>
        </w:rPr>
      </w:pPr>
    </w:p>
    <w:p w:rsidR="0026060C" w:rsidRPr="00BC139D" w:rsidRDefault="0026060C" w:rsidP="0026060C">
      <w:pPr>
        <w:rPr>
          <w:rFonts w:ascii="Helvetica" w:hAnsi="Helvetica"/>
          <w:lang w:val="pt-PT"/>
        </w:rPr>
      </w:pPr>
    </w:p>
    <w:p w:rsidR="0026060C" w:rsidRPr="00BC139D" w:rsidRDefault="0026060C" w:rsidP="0026060C">
      <w:pPr>
        <w:rPr>
          <w:rFonts w:ascii="Helvetica" w:hAnsi="Helvetica"/>
          <w:b/>
          <w:lang w:val="pt-PT"/>
        </w:rPr>
      </w:pPr>
      <w:r w:rsidRPr="00BC139D">
        <w:rPr>
          <w:rFonts w:ascii="Helvetica" w:hAnsi="Helvetica"/>
          <w:b/>
          <w:lang w:val="pt-PT"/>
        </w:rPr>
        <w:t xml:space="preserve">2. </w:t>
      </w:r>
      <w:r w:rsidR="00AF3736">
        <w:rPr>
          <w:rFonts w:ascii="Helvetica" w:hAnsi="Helvetica"/>
          <w:b/>
          <w:lang w:val="pt-PT"/>
        </w:rPr>
        <w:t xml:space="preserve">O </w:t>
      </w:r>
      <w:r w:rsidRPr="00BC139D">
        <w:rPr>
          <w:rFonts w:ascii="Helvetica" w:hAnsi="Helvetica"/>
          <w:b/>
          <w:lang w:val="pt-PT"/>
        </w:rPr>
        <w:t>Manel, já escolheu o local, e tem de decidir que técnica utilizar para pescar</w:t>
      </w:r>
    </w:p>
    <w:p w:rsidR="0026060C" w:rsidRPr="00BC139D" w:rsidRDefault="0026060C" w:rsidP="0026060C">
      <w:pPr>
        <w:rPr>
          <w:rFonts w:ascii="Helvetica" w:hAnsi="Helvetica"/>
          <w:b/>
          <w:lang w:val="pt-PT"/>
        </w:rPr>
      </w:pPr>
    </w:p>
    <w:p w:rsidR="0026060C" w:rsidRDefault="00AF3736" w:rsidP="0026060C">
      <w:pPr>
        <w:pStyle w:val="ListParagraph"/>
        <w:numPr>
          <w:ilvl w:val="0"/>
          <w:numId w:val="13"/>
        </w:numPr>
        <w:rPr>
          <w:rFonts w:ascii="Helvetica" w:hAnsi="Helvetica"/>
          <w:b/>
          <w:color w:val="E36C0A" w:themeColor="accent6" w:themeShade="BF"/>
          <w:lang w:val="pt-PT"/>
        </w:rPr>
      </w:pPr>
      <w:r>
        <w:rPr>
          <w:rFonts w:ascii="Helvetica" w:hAnsi="Helvetica"/>
          <w:b/>
          <w:color w:val="E36C0A" w:themeColor="accent6" w:themeShade="BF"/>
          <w:lang w:val="pt-PT"/>
        </w:rPr>
        <w:t>Usa uma r</w:t>
      </w:r>
      <w:r w:rsidR="0026060C" w:rsidRPr="00B637F9">
        <w:rPr>
          <w:rFonts w:ascii="Helvetica" w:hAnsi="Helvetica"/>
          <w:b/>
          <w:color w:val="E36C0A" w:themeColor="accent6" w:themeShade="BF"/>
          <w:lang w:val="pt-PT"/>
        </w:rPr>
        <w:t xml:space="preserve">ede </w:t>
      </w:r>
      <w:r w:rsidR="00871B8D">
        <w:rPr>
          <w:rFonts w:ascii="Helvetica" w:hAnsi="Helvetica"/>
          <w:b/>
          <w:color w:val="E36C0A" w:themeColor="accent6" w:themeShade="BF"/>
          <w:lang w:val="pt-PT"/>
        </w:rPr>
        <w:t>de arrasto</w:t>
      </w:r>
    </w:p>
    <w:p w:rsidR="00871B8D" w:rsidRPr="00B637F9" w:rsidRDefault="00871B8D" w:rsidP="00871B8D">
      <w:pPr>
        <w:pStyle w:val="ListParagraph"/>
        <w:rPr>
          <w:rFonts w:ascii="Helvetica" w:hAnsi="Helvetica"/>
          <w:b/>
          <w:color w:val="E36C0A" w:themeColor="accent6" w:themeShade="BF"/>
          <w:lang w:val="pt-PT"/>
        </w:rPr>
      </w:pPr>
    </w:p>
    <w:p w:rsidR="00E20D77" w:rsidRDefault="0026060C" w:rsidP="0026060C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Ao </w:t>
      </w:r>
      <w:r w:rsidR="00D8799A">
        <w:rPr>
          <w:rFonts w:ascii="Helvetica" w:hAnsi="Helvetica"/>
          <w:lang w:val="pt-PT"/>
        </w:rPr>
        <w:t xml:space="preserve">usar redes de </w:t>
      </w:r>
      <w:r w:rsidR="00871B8D">
        <w:rPr>
          <w:rFonts w:ascii="Helvetica" w:hAnsi="Helvetica"/>
          <w:lang w:val="pt-PT"/>
        </w:rPr>
        <w:t xml:space="preserve">arrasto </w:t>
      </w:r>
      <w:r w:rsidR="00E20D77" w:rsidRPr="00BC139D">
        <w:rPr>
          <w:rFonts w:ascii="Helvetica" w:hAnsi="Helvetica"/>
          <w:lang w:val="pt-PT"/>
        </w:rPr>
        <w:t xml:space="preserve">uma grande parte do que é recolhido do mar pode </w:t>
      </w:r>
      <w:r w:rsidR="00E20D77">
        <w:rPr>
          <w:rFonts w:ascii="Helvetica" w:hAnsi="Helvetica"/>
          <w:lang w:val="pt-PT"/>
        </w:rPr>
        <w:t xml:space="preserve">não </w:t>
      </w:r>
      <w:r w:rsidR="00E20D77" w:rsidRPr="00BC139D">
        <w:rPr>
          <w:rFonts w:ascii="Helvetica" w:hAnsi="Helvetica"/>
          <w:lang w:val="pt-PT"/>
        </w:rPr>
        <w:t>ser aproveitada</w:t>
      </w:r>
      <w:r w:rsidR="00007B4D" w:rsidRPr="00BC139D">
        <w:rPr>
          <w:rFonts w:ascii="Helvetica" w:hAnsi="Helvetica"/>
          <w:lang w:val="pt-PT"/>
        </w:rPr>
        <w:t xml:space="preserve">. </w:t>
      </w:r>
      <w:r w:rsidR="00D8799A">
        <w:rPr>
          <w:rFonts w:ascii="Helvetica" w:hAnsi="Helvetica"/>
          <w:lang w:val="pt-PT"/>
        </w:rPr>
        <w:t>Acabou de pescar grande quantidade de</w:t>
      </w:r>
      <w:r w:rsidR="00007B4D" w:rsidRPr="00BC139D">
        <w:rPr>
          <w:rFonts w:ascii="Helvetica" w:hAnsi="Helvetica"/>
          <w:lang w:val="pt-PT"/>
        </w:rPr>
        <w:t xml:space="preserve"> li</w:t>
      </w:r>
      <w:r w:rsidR="00871B8D">
        <w:rPr>
          <w:rFonts w:ascii="Helvetica" w:hAnsi="Helvetica"/>
          <w:lang w:val="pt-PT"/>
        </w:rPr>
        <w:t>xo e peixes sem valor c</w:t>
      </w:r>
      <w:r w:rsidR="00E20D77">
        <w:rPr>
          <w:rFonts w:ascii="Helvetica" w:hAnsi="Helvetica"/>
          <w:lang w:val="pt-PT"/>
        </w:rPr>
        <w:t>omercial, além de ter destruído todo o local por onde passou a rede.</w:t>
      </w:r>
    </w:p>
    <w:p w:rsidR="00D8799A" w:rsidRDefault="00007B4D" w:rsidP="0026060C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 </w:t>
      </w:r>
    </w:p>
    <w:p w:rsidR="0026060C" w:rsidRPr="00BC139D" w:rsidRDefault="00007B4D" w:rsidP="0026060C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É economicamente mais rentável e </w:t>
      </w:r>
      <w:r w:rsidR="00E20D77">
        <w:rPr>
          <w:rFonts w:ascii="Helvetica" w:hAnsi="Helvetica"/>
          <w:lang w:val="pt-PT"/>
        </w:rPr>
        <w:t>melhor para o ambiente</w:t>
      </w:r>
      <w:r w:rsidRPr="00BC139D">
        <w:rPr>
          <w:rFonts w:ascii="Helvetica" w:hAnsi="Helvetica"/>
          <w:lang w:val="pt-PT"/>
        </w:rPr>
        <w:t xml:space="preserve"> utilizar técnicas de pesca </w:t>
      </w:r>
      <w:r w:rsidR="00742B4E" w:rsidRPr="00BC139D">
        <w:rPr>
          <w:rFonts w:ascii="Helvetica" w:hAnsi="Helvetica"/>
          <w:lang w:val="pt-PT"/>
        </w:rPr>
        <w:t>seletivas</w:t>
      </w:r>
      <w:r w:rsidRPr="00BC139D">
        <w:rPr>
          <w:rFonts w:ascii="Helvetica" w:hAnsi="Helvetica"/>
          <w:lang w:val="pt-PT"/>
        </w:rPr>
        <w:t xml:space="preserve">. </w:t>
      </w:r>
    </w:p>
    <w:p w:rsidR="00007B4D" w:rsidRPr="00BC139D" w:rsidRDefault="00007B4D" w:rsidP="0026060C">
      <w:pPr>
        <w:rPr>
          <w:rFonts w:ascii="Helvetica" w:hAnsi="Helvetica"/>
          <w:lang w:val="pt-PT"/>
        </w:rPr>
      </w:pPr>
    </w:p>
    <w:p w:rsidR="00007B4D" w:rsidRPr="00BC139D" w:rsidRDefault="00007B4D" w:rsidP="0026060C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Como pescou lixo e peixes sem valor comercial </w:t>
      </w:r>
      <w:r w:rsidRPr="004132D2">
        <w:rPr>
          <w:rFonts w:ascii="Helvetica" w:hAnsi="Helvetica"/>
          <w:u w:val="single"/>
          <w:lang w:val="pt-PT"/>
        </w:rPr>
        <w:t xml:space="preserve">perde 10 </w:t>
      </w:r>
      <w:r w:rsidR="004D6478" w:rsidRPr="004132D2">
        <w:rPr>
          <w:rFonts w:ascii="Helvetica" w:hAnsi="Helvetica"/>
          <w:u w:val="single"/>
          <w:lang w:val="pt-PT"/>
        </w:rPr>
        <w:t>pontos-</w:t>
      </w:r>
      <w:r w:rsidRPr="004132D2">
        <w:rPr>
          <w:rFonts w:ascii="Helvetica" w:hAnsi="Helvetica"/>
          <w:u w:val="single"/>
          <w:lang w:val="pt-PT"/>
        </w:rPr>
        <w:t>moedas</w:t>
      </w:r>
      <w:r w:rsidRPr="00BC139D">
        <w:rPr>
          <w:rFonts w:ascii="Helvetica" w:hAnsi="Helvetica"/>
          <w:lang w:val="pt-PT"/>
        </w:rPr>
        <w:t xml:space="preserve"> e </w:t>
      </w:r>
      <w:r w:rsidRPr="004132D2">
        <w:rPr>
          <w:rFonts w:ascii="Helvetica" w:hAnsi="Helvetica"/>
          <w:u w:val="single"/>
          <w:lang w:val="pt-PT"/>
        </w:rPr>
        <w:t xml:space="preserve">ganha 5 </w:t>
      </w:r>
      <w:r w:rsidR="004D6478" w:rsidRPr="004132D2">
        <w:rPr>
          <w:rFonts w:ascii="Helvetica" w:hAnsi="Helvetica"/>
          <w:u w:val="single"/>
          <w:lang w:val="pt-PT"/>
        </w:rPr>
        <w:t>pontos-peixe</w:t>
      </w:r>
    </w:p>
    <w:p w:rsidR="0026060C" w:rsidRPr="00BC139D" w:rsidRDefault="0026060C" w:rsidP="0026060C">
      <w:pPr>
        <w:rPr>
          <w:rFonts w:ascii="Helvetica" w:hAnsi="Helvetica"/>
          <w:b/>
          <w:lang w:val="pt-PT"/>
        </w:rPr>
      </w:pPr>
    </w:p>
    <w:p w:rsidR="00007B4D" w:rsidRPr="00B637F9" w:rsidRDefault="00AF3736" w:rsidP="00007B4D">
      <w:pPr>
        <w:pStyle w:val="ListParagraph"/>
        <w:numPr>
          <w:ilvl w:val="0"/>
          <w:numId w:val="13"/>
        </w:numPr>
        <w:rPr>
          <w:rFonts w:ascii="Helvetica" w:hAnsi="Helvetica"/>
          <w:b/>
          <w:color w:val="FF0000"/>
          <w:lang w:val="pt-PT"/>
        </w:rPr>
      </w:pPr>
      <w:r>
        <w:rPr>
          <w:rFonts w:ascii="Helvetica" w:hAnsi="Helvetica"/>
          <w:b/>
          <w:color w:val="FF0000"/>
          <w:lang w:val="pt-PT"/>
        </w:rPr>
        <w:t>Joga b</w:t>
      </w:r>
      <w:r w:rsidR="00007B4D" w:rsidRPr="00B637F9">
        <w:rPr>
          <w:rFonts w:ascii="Helvetica" w:hAnsi="Helvetica"/>
          <w:b/>
          <w:color w:val="FF0000"/>
          <w:lang w:val="pt-PT"/>
        </w:rPr>
        <w:t>ombas</w:t>
      </w:r>
    </w:p>
    <w:p w:rsidR="00D8799A" w:rsidRDefault="00E20D77" w:rsidP="00EA006E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As</w:t>
      </w:r>
      <w:r w:rsidR="00D8799A">
        <w:rPr>
          <w:rFonts w:ascii="Helvetica" w:hAnsi="Helvetica"/>
          <w:lang w:val="pt-PT"/>
        </w:rPr>
        <w:t xml:space="preserve"> bombas </w:t>
      </w:r>
      <w:r w:rsidR="00370C12">
        <w:rPr>
          <w:rFonts w:ascii="Helvetica" w:hAnsi="Helvetica"/>
          <w:lang w:val="pt-PT"/>
        </w:rPr>
        <w:t>matam os</w:t>
      </w:r>
      <w:r w:rsidR="00007B4D" w:rsidRPr="00BC139D">
        <w:rPr>
          <w:rFonts w:ascii="Helvetica" w:hAnsi="Helvetica"/>
          <w:lang w:val="pt-PT"/>
        </w:rPr>
        <w:t xml:space="preserve"> peixes </w:t>
      </w:r>
      <w:r>
        <w:rPr>
          <w:rFonts w:ascii="Helvetica" w:hAnsi="Helvetica"/>
          <w:lang w:val="pt-PT"/>
        </w:rPr>
        <w:t xml:space="preserve">de uma forma violenta, assim </w:t>
      </w:r>
      <w:r w:rsidR="00D8799A">
        <w:rPr>
          <w:rFonts w:ascii="Helvetica" w:hAnsi="Helvetica"/>
          <w:lang w:val="pt-PT"/>
        </w:rPr>
        <w:t>como</w:t>
      </w:r>
      <w:r w:rsidR="00942B4E">
        <w:rPr>
          <w:rFonts w:ascii="Helvetica" w:hAnsi="Helvetica"/>
          <w:lang w:val="pt-PT"/>
        </w:rPr>
        <w:t xml:space="preserve"> todas </w:t>
      </w:r>
      <w:r w:rsidR="00007B4D" w:rsidRPr="00BC139D">
        <w:rPr>
          <w:rFonts w:ascii="Helvetica" w:hAnsi="Helvetica"/>
          <w:lang w:val="pt-PT"/>
        </w:rPr>
        <w:t>as restantes espécies marinhas</w:t>
      </w:r>
      <w:r w:rsidR="00EA006E">
        <w:rPr>
          <w:rFonts w:ascii="Helvetica" w:hAnsi="Helvetica"/>
          <w:lang w:val="pt-PT"/>
        </w:rPr>
        <w:t>,</w:t>
      </w:r>
      <w:r w:rsidR="00942B4E">
        <w:rPr>
          <w:rFonts w:ascii="Helvetica" w:hAnsi="Helvetica"/>
          <w:lang w:val="pt-PT"/>
        </w:rPr>
        <w:t xml:space="preserve"> animais e vegetais</w:t>
      </w:r>
      <w:r w:rsidR="00EA006E">
        <w:rPr>
          <w:rFonts w:ascii="Helvetica" w:hAnsi="Helvetica"/>
          <w:lang w:val="pt-PT"/>
        </w:rPr>
        <w:t>,</w:t>
      </w:r>
      <w:r w:rsidR="00D8799A">
        <w:rPr>
          <w:rFonts w:ascii="Helvetica" w:hAnsi="Helvetica"/>
          <w:lang w:val="pt-PT"/>
        </w:rPr>
        <w:t xml:space="preserve"> que se encontrem por perto.</w:t>
      </w:r>
    </w:p>
    <w:p w:rsidR="00370C12" w:rsidRDefault="00370C12" w:rsidP="00EA006E">
      <w:pPr>
        <w:jc w:val="both"/>
        <w:rPr>
          <w:rFonts w:ascii="Helvetica" w:hAnsi="Helvetica"/>
          <w:lang w:val="pt-PT"/>
        </w:rPr>
      </w:pPr>
    </w:p>
    <w:p w:rsidR="00D8799A" w:rsidRDefault="00E20D77" w:rsidP="00EA006E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O uso de explosivos</w:t>
      </w:r>
      <w:r w:rsidR="00007B4D" w:rsidRPr="00BC139D">
        <w:rPr>
          <w:rFonts w:ascii="Helvetica" w:hAnsi="Helvetica"/>
          <w:lang w:val="pt-PT"/>
        </w:rPr>
        <w:t xml:space="preserve"> </w:t>
      </w:r>
      <w:r w:rsidRPr="00BC139D">
        <w:rPr>
          <w:rFonts w:ascii="Helvetica" w:hAnsi="Helvetica"/>
          <w:lang w:val="pt-PT"/>
        </w:rPr>
        <w:t>d</w:t>
      </w:r>
      <w:r>
        <w:rPr>
          <w:rFonts w:ascii="Helvetica" w:hAnsi="Helvetica"/>
          <w:lang w:val="pt-PT"/>
        </w:rPr>
        <w:t>estrói</w:t>
      </w:r>
      <w:r w:rsidR="00D8799A">
        <w:rPr>
          <w:rFonts w:ascii="Helvetica" w:hAnsi="Helvetica"/>
          <w:lang w:val="pt-PT"/>
        </w:rPr>
        <w:t xml:space="preserve"> o fundo do mar</w:t>
      </w:r>
      <w:r w:rsidR="00C01B0F">
        <w:rPr>
          <w:rFonts w:ascii="Helvetica" w:hAnsi="Helvetica"/>
          <w:lang w:val="pt-PT"/>
        </w:rPr>
        <w:t xml:space="preserve">, </w:t>
      </w:r>
      <w:r w:rsidR="00D8799A" w:rsidRPr="00BC139D">
        <w:rPr>
          <w:rFonts w:ascii="Helvetica" w:hAnsi="Helvetica"/>
          <w:lang w:val="pt-PT"/>
        </w:rPr>
        <w:t>resultando numa diminuição drástica da quantidade de peixes.</w:t>
      </w:r>
      <w:r w:rsidR="00370C12">
        <w:rPr>
          <w:rFonts w:ascii="Helvetica" w:hAnsi="Helvetica"/>
          <w:lang w:val="pt-PT"/>
        </w:rPr>
        <w:t xml:space="preserve"> </w:t>
      </w:r>
      <w:r>
        <w:rPr>
          <w:rFonts w:ascii="Helvetica" w:hAnsi="Helvetica"/>
          <w:lang w:val="pt-PT"/>
        </w:rPr>
        <w:t>Do ponto de vista comercial o peixe vale menos dinheiro</w:t>
      </w:r>
      <w:r w:rsidR="00370C12">
        <w:rPr>
          <w:rFonts w:ascii="Helvetica" w:hAnsi="Helvetica"/>
          <w:lang w:val="pt-PT"/>
        </w:rPr>
        <w:t>,</w:t>
      </w:r>
      <w:r>
        <w:rPr>
          <w:rFonts w:ascii="Helvetica" w:hAnsi="Helvetica"/>
          <w:lang w:val="pt-PT"/>
        </w:rPr>
        <w:t xml:space="preserve"> devido ao </w:t>
      </w:r>
      <w:r w:rsidR="00370C12">
        <w:rPr>
          <w:rFonts w:ascii="Helvetica" w:hAnsi="Helvetica"/>
          <w:lang w:val="pt-PT"/>
        </w:rPr>
        <w:t>aspeto com que fica</w:t>
      </w:r>
      <w:r>
        <w:rPr>
          <w:rFonts w:ascii="Helvetica" w:hAnsi="Helvetica"/>
          <w:lang w:val="pt-PT"/>
        </w:rPr>
        <w:t xml:space="preserve"> resultante da explosão.</w:t>
      </w:r>
    </w:p>
    <w:p w:rsidR="00D8799A" w:rsidRDefault="00D8799A" w:rsidP="00EA006E">
      <w:pPr>
        <w:jc w:val="both"/>
        <w:rPr>
          <w:rFonts w:ascii="Helvetica" w:hAnsi="Helvetica"/>
          <w:lang w:val="pt-PT"/>
        </w:rPr>
      </w:pPr>
    </w:p>
    <w:p w:rsidR="00CD2799" w:rsidRPr="00BC139D" w:rsidRDefault="00370C12" w:rsidP="00EA006E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Os locais destruídos</w:t>
      </w:r>
      <w:r w:rsidR="00C01B0F">
        <w:rPr>
          <w:rFonts w:ascii="Helvetica" w:hAnsi="Helvetica"/>
          <w:lang w:val="pt-PT"/>
        </w:rPr>
        <w:t xml:space="preserve"> </w:t>
      </w:r>
      <w:r>
        <w:rPr>
          <w:rFonts w:ascii="Helvetica" w:hAnsi="Helvetica"/>
          <w:lang w:val="pt-PT"/>
        </w:rPr>
        <w:t xml:space="preserve">pelos rebentamentos necessitam de vários anos para que haja novamente vida </w:t>
      </w:r>
      <w:r w:rsidR="00C01B0F">
        <w:rPr>
          <w:rFonts w:ascii="Helvetica" w:hAnsi="Helvetica"/>
          <w:lang w:val="pt-PT"/>
        </w:rPr>
        <w:t>marinha.</w:t>
      </w:r>
    </w:p>
    <w:p w:rsidR="00CD2799" w:rsidRPr="00BC139D" w:rsidRDefault="00CD2799" w:rsidP="00EA006E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Esta técnica </w:t>
      </w:r>
      <w:r w:rsidR="00C43250">
        <w:rPr>
          <w:rFonts w:ascii="Helvetica" w:hAnsi="Helvetica"/>
          <w:lang w:val="pt-PT"/>
        </w:rPr>
        <w:t>é ilegal.</w:t>
      </w:r>
    </w:p>
    <w:p w:rsidR="00CD2799" w:rsidRPr="00BC139D" w:rsidRDefault="00CD2799" w:rsidP="00007B4D">
      <w:pPr>
        <w:rPr>
          <w:rFonts w:ascii="Helvetica" w:hAnsi="Helvetica"/>
          <w:lang w:val="pt-PT"/>
        </w:rPr>
      </w:pPr>
    </w:p>
    <w:p w:rsidR="00CD2799" w:rsidRPr="00BC139D" w:rsidRDefault="00CD2799" w:rsidP="004D6478">
      <w:pPr>
        <w:outlineLvl w:val="0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Destruiu o </w:t>
      </w:r>
      <w:r w:rsidR="00742B4E" w:rsidRPr="00BC139D">
        <w:rPr>
          <w:rFonts w:ascii="Helvetica" w:hAnsi="Helvetica"/>
          <w:lang w:val="pt-PT"/>
        </w:rPr>
        <w:t>ecossistema</w:t>
      </w:r>
      <w:r w:rsidRPr="00BC139D">
        <w:rPr>
          <w:rFonts w:ascii="Helvetica" w:hAnsi="Helvetica"/>
          <w:lang w:val="pt-PT"/>
        </w:rPr>
        <w:t xml:space="preserve">, irá </w:t>
      </w:r>
      <w:r w:rsidRPr="00263067">
        <w:rPr>
          <w:rFonts w:ascii="Helvetica" w:hAnsi="Helvetica"/>
          <w:u w:val="single"/>
          <w:lang w:val="pt-PT"/>
        </w:rPr>
        <w:t xml:space="preserve">perder 20 </w:t>
      </w:r>
      <w:r w:rsidR="004D6478" w:rsidRPr="00263067">
        <w:rPr>
          <w:rFonts w:ascii="Helvetica" w:hAnsi="Helvetica"/>
          <w:u w:val="single"/>
          <w:lang w:val="pt-PT"/>
        </w:rPr>
        <w:t>pontos-peixe</w:t>
      </w:r>
      <w:r w:rsidRPr="00BC139D">
        <w:rPr>
          <w:rFonts w:ascii="Helvetica" w:hAnsi="Helvetica"/>
          <w:lang w:val="pt-PT"/>
        </w:rPr>
        <w:t xml:space="preserve"> na próxima jogada</w:t>
      </w:r>
    </w:p>
    <w:p w:rsidR="00810D5C" w:rsidRPr="00BC139D" w:rsidRDefault="00810D5C" w:rsidP="00810D5C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</w:p>
    <w:p w:rsidR="00CD2799" w:rsidRDefault="00AF3736" w:rsidP="00CD2799">
      <w:pPr>
        <w:pStyle w:val="ListParagraph"/>
        <w:numPr>
          <w:ilvl w:val="0"/>
          <w:numId w:val="13"/>
        </w:numPr>
        <w:rPr>
          <w:rFonts w:ascii="Helvetica" w:hAnsi="Helvetica"/>
          <w:b/>
          <w:color w:val="92D050"/>
          <w:lang w:val="pt-PT"/>
        </w:rPr>
      </w:pPr>
      <w:r>
        <w:rPr>
          <w:rFonts w:ascii="Helvetica" w:hAnsi="Helvetica"/>
          <w:b/>
          <w:color w:val="92D050"/>
          <w:lang w:val="pt-PT"/>
        </w:rPr>
        <w:t>Utiliza t</w:t>
      </w:r>
      <w:r w:rsidR="00CD2799" w:rsidRPr="00B637F9">
        <w:rPr>
          <w:rFonts w:ascii="Helvetica" w:hAnsi="Helvetica"/>
          <w:b/>
          <w:color w:val="92D050"/>
          <w:lang w:val="pt-PT"/>
        </w:rPr>
        <w:t xml:space="preserve">écnicas </w:t>
      </w:r>
      <w:r w:rsidR="003F0905">
        <w:rPr>
          <w:rFonts w:ascii="Helvetica" w:hAnsi="Helvetica"/>
          <w:b/>
          <w:color w:val="92D050"/>
          <w:lang w:val="pt-PT"/>
        </w:rPr>
        <w:t xml:space="preserve">de pesca </w:t>
      </w:r>
      <w:r w:rsidR="00742B4E" w:rsidRPr="00B637F9">
        <w:rPr>
          <w:rFonts w:ascii="Helvetica" w:hAnsi="Helvetica"/>
          <w:b/>
          <w:color w:val="92D050"/>
          <w:lang w:val="pt-PT"/>
        </w:rPr>
        <w:t>seletiva</w:t>
      </w:r>
      <w:r w:rsidR="00370C12">
        <w:rPr>
          <w:rFonts w:ascii="Helvetica" w:hAnsi="Helvetica"/>
          <w:b/>
          <w:color w:val="92D050"/>
          <w:lang w:val="pt-PT"/>
        </w:rPr>
        <w:t>s</w:t>
      </w:r>
      <w:r w:rsidR="003F0905">
        <w:rPr>
          <w:rFonts w:ascii="Helvetica" w:hAnsi="Helvetica"/>
          <w:b/>
          <w:color w:val="92D050"/>
          <w:lang w:val="pt-PT"/>
        </w:rPr>
        <w:t xml:space="preserve"> (</w:t>
      </w:r>
      <w:proofErr w:type="spellStart"/>
      <w:r w:rsidR="003F0905">
        <w:rPr>
          <w:rFonts w:ascii="Helvetica" w:hAnsi="Helvetica"/>
          <w:b/>
          <w:color w:val="92D050"/>
          <w:lang w:val="pt-PT"/>
        </w:rPr>
        <w:t>ex</w:t>
      </w:r>
      <w:proofErr w:type="spellEnd"/>
      <w:r w:rsidR="003F0905">
        <w:rPr>
          <w:rFonts w:ascii="Helvetica" w:hAnsi="Helvetica"/>
          <w:b/>
          <w:color w:val="92D050"/>
          <w:lang w:val="pt-PT"/>
        </w:rPr>
        <w:t xml:space="preserve">: cana de pesca, linha de anzois, </w:t>
      </w:r>
      <w:proofErr w:type="spellStart"/>
      <w:r w:rsidR="003F0905">
        <w:rPr>
          <w:rFonts w:ascii="Helvetica" w:hAnsi="Helvetica"/>
          <w:b/>
          <w:color w:val="92D050"/>
          <w:lang w:val="pt-PT"/>
        </w:rPr>
        <w:t>etc</w:t>
      </w:r>
      <w:proofErr w:type="spellEnd"/>
      <w:r w:rsidR="003F0905">
        <w:rPr>
          <w:rFonts w:ascii="Helvetica" w:hAnsi="Helvetica"/>
          <w:b/>
          <w:color w:val="92D050"/>
          <w:lang w:val="pt-PT"/>
        </w:rPr>
        <w:t>)</w:t>
      </w:r>
    </w:p>
    <w:p w:rsidR="00EA006E" w:rsidRPr="00B637F9" w:rsidRDefault="00EA006E" w:rsidP="00EA006E">
      <w:pPr>
        <w:pStyle w:val="ListParagraph"/>
        <w:rPr>
          <w:rFonts w:ascii="Helvetica" w:hAnsi="Helvetica"/>
          <w:b/>
          <w:color w:val="92D050"/>
          <w:lang w:val="pt-PT"/>
        </w:rPr>
      </w:pPr>
    </w:p>
    <w:p w:rsidR="00CD2799" w:rsidRDefault="00CD2799" w:rsidP="00EA006E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As técnicas </w:t>
      </w:r>
      <w:r w:rsidR="00742B4E" w:rsidRPr="00BC139D">
        <w:rPr>
          <w:rFonts w:ascii="Helvetica" w:hAnsi="Helvetica"/>
          <w:lang w:val="pt-PT"/>
        </w:rPr>
        <w:t>seletivas</w:t>
      </w:r>
      <w:r w:rsidRPr="00BC139D">
        <w:rPr>
          <w:rFonts w:ascii="Helvetica" w:hAnsi="Helvetica"/>
          <w:lang w:val="pt-PT"/>
        </w:rPr>
        <w:t xml:space="preserve"> são mais indicadas pois reduzem a pesca </w:t>
      </w:r>
      <w:r w:rsidR="00742B4E" w:rsidRPr="00BC139D">
        <w:rPr>
          <w:rFonts w:ascii="Helvetica" w:hAnsi="Helvetica"/>
          <w:lang w:val="pt-PT"/>
        </w:rPr>
        <w:t>acidental</w:t>
      </w:r>
      <w:r w:rsidRPr="00BC139D">
        <w:rPr>
          <w:rFonts w:ascii="Helvetica" w:hAnsi="Helvetica"/>
          <w:lang w:val="pt-PT"/>
        </w:rPr>
        <w:t xml:space="preserve"> e </w:t>
      </w:r>
      <w:r w:rsidR="00C01B0F">
        <w:rPr>
          <w:rFonts w:ascii="Helvetica" w:hAnsi="Helvetica"/>
          <w:lang w:val="pt-PT"/>
        </w:rPr>
        <w:t xml:space="preserve">contribuem positivamente para manter </w:t>
      </w:r>
      <w:r w:rsidR="00900871">
        <w:rPr>
          <w:rFonts w:ascii="Helvetica" w:hAnsi="Helvetica"/>
          <w:lang w:val="pt-PT"/>
        </w:rPr>
        <w:t xml:space="preserve">as </w:t>
      </w:r>
      <w:r w:rsidR="00C01B0F">
        <w:rPr>
          <w:rFonts w:ascii="Helvetica" w:hAnsi="Helvetica"/>
          <w:lang w:val="pt-PT"/>
        </w:rPr>
        <w:t>populações de peixes</w:t>
      </w:r>
      <w:r w:rsidR="00900871">
        <w:rPr>
          <w:rFonts w:ascii="Helvetica" w:hAnsi="Helvetica"/>
          <w:lang w:val="pt-PT"/>
        </w:rPr>
        <w:t>,</w:t>
      </w:r>
      <w:r w:rsidR="00C01B0F">
        <w:rPr>
          <w:rFonts w:ascii="Helvetica" w:hAnsi="Helvetica"/>
          <w:lang w:val="pt-PT"/>
        </w:rPr>
        <w:t xml:space="preserve"> </w:t>
      </w:r>
      <w:r w:rsidR="00370C12">
        <w:rPr>
          <w:rFonts w:ascii="Helvetica" w:hAnsi="Helvetica"/>
          <w:lang w:val="pt-PT"/>
        </w:rPr>
        <w:t xml:space="preserve">garantindo </w:t>
      </w:r>
      <w:r w:rsidRPr="00BC139D">
        <w:rPr>
          <w:rFonts w:ascii="Helvetica" w:hAnsi="Helvetica"/>
          <w:lang w:val="pt-PT"/>
        </w:rPr>
        <w:t xml:space="preserve">o </w:t>
      </w:r>
      <w:r w:rsidR="00C06326" w:rsidRPr="00BC139D">
        <w:rPr>
          <w:rFonts w:ascii="Helvetica" w:hAnsi="Helvetica"/>
          <w:lang w:val="pt-PT"/>
        </w:rPr>
        <w:t>futuro</w:t>
      </w:r>
      <w:r w:rsidRPr="00BC139D">
        <w:rPr>
          <w:rFonts w:ascii="Helvetica" w:hAnsi="Helvetica"/>
          <w:lang w:val="pt-PT"/>
        </w:rPr>
        <w:t xml:space="preserve"> da </w:t>
      </w:r>
      <w:r w:rsidR="00742B4E" w:rsidRPr="00BC139D">
        <w:rPr>
          <w:rFonts w:ascii="Helvetica" w:hAnsi="Helvetica"/>
          <w:lang w:val="pt-PT"/>
        </w:rPr>
        <w:t>atividade</w:t>
      </w:r>
      <w:r w:rsidRPr="00BC139D">
        <w:rPr>
          <w:rFonts w:ascii="Helvetica" w:hAnsi="Helvetica"/>
          <w:lang w:val="pt-PT"/>
        </w:rPr>
        <w:t xml:space="preserve"> </w:t>
      </w:r>
      <w:r w:rsidR="00742B4E" w:rsidRPr="00BC139D">
        <w:rPr>
          <w:rFonts w:ascii="Helvetica" w:hAnsi="Helvetica"/>
          <w:lang w:val="pt-PT"/>
        </w:rPr>
        <w:t>piscatória</w:t>
      </w:r>
      <w:r w:rsidRPr="00BC139D">
        <w:rPr>
          <w:rFonts w:ascii="Helvetica" w:hAnsi="Helvetica"/>
          <w:lang w:val="pt-PT"/>
        </w:rPr>
        <w:t xml:space="preserve">. </w:t>
      </w:r>
    </w:p>
    <w:p w:rsidR="00900871" w:rsidRPr="00BC139D" w:rsidRDefault="00900871" w:rsidP="00EA006E">
      <w:pPr>
        <w:jc w:val="both"/>
        <w:rPr>
          <w:rFonts w:ascii="Helvetica" w:hAnsi="Helvetica"/>
          <w:lang w:val="pt-PT"/>
        </w:rPr>
      </w:pPr>
    </w:p>
    <w:p w:rsidR="00900871" w:rsidRDefault="00900871" w:rsidP="00EA006E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lastRenderedPageBreak/>
        <w:t xml:space="preserve">A </w:t>
      </w:r>
      <w:r w:rsidRPr="00BC139D">
        <w:rPr>
          <w:rFonts w:ascii="Helvetica" w:hAnsi="Helvetica"/>
          <w:lang w:val="pt-PT"/>
        </w:rPr>
        <w:t>seleção</w:t>
      </w:r>
      <w:r w:rsidR="00CD2799" w:rsidRPr="00BC139D">
        <w:rPr>
          <w:rFonts w:ascii="Helvetica" w:hAnsi="Helvetica"/>
          <w:lang w:val="pt-PT"/>
        </w:rPr>
        <w:t xml:space="preserve"> </w:t>
      </w:r>
      <w:r w:rsidR="00742B4E" w:rsidRPr="00BC139D">
        <w:rPr>
          <w:rFonts w:ascii="Helvetica" w:hAnsi="Helvetica"/>
          <w:lang w:val="pt-PT"/>
        </w:rPr>
        <w:t>correta</w:t>
      </w:r>
      <w:r w:rsidR="00CD2799" w:rsidRPr="00BC139D">
        <w:rPr>
          <w:rFonts w:ascii="Helvetica" w:hAnsi="Helvetica"/>
          <w:lang w:val="pt-PT"/>
        </w:rPr>
        <w:t xml:space="preserve"> de isco, </w:t>
      </w:r>
      <w:r>
        <w:rPr>
          <w:rFonts w:ascii="Helvetica" w:hAnsi="Helvetica"/>
          <w:lang w:val="pt-PT"/>
        </w:rPr>
        <w:t xml:space="preserve">do </w:t>
      </w:r>
      <w:r w:rsidR="007D6ED4">
        <w:rPr>
          <w:rFonts w:ascii="Helvetica" w:hAnsi="Helvetica"/>
          <w:lang w:val="pt-PT"/>
        </w:rPr>
        <w:t>tamanho do anzol e</w:t>
      </w:r>
      <w:r>
        <w:rPr>
          <w:rFonts w:ascii="Helvetica" w:hAnsi="Helvetica"/>
          <w:lang w:val="pt-PT"/>
        </w:rPr>
        <w:t xml:space="preserve"> da profundidade</w:t>
      </w:r>
      <w:r w:rsidR="00DE3EAD">
        <w:rPr>
          <w:rFonts w:ascii="Helvetica" w:hAnsi="Helvetica"/>
          <w:lang w:val="pt-PT"/>
        </w:rPr>
        <w:t xml:space="preserve"> </w:t>
      </w:r>
      <w:r>
        <w:rPr>
          <w:rFonts w:ascii="Helvetica" w:hAnsi="Helvetica"/>
          <w:lang w:val="pt-PT"/>
        </w:rPr>
        <w:t>de pesca, permitem diminuir a captura de espécies indesejáveis e de menor valor comercial.</w:t>
      </w:r>
    </w:p>
    <w:p w:rsidR="00900871" w:rsidRDefault="00900871" w:rsidP="00CD2799">
      <w:pPr>
        <w:rPr>
          <w:rFonts w:ascii="Helvetica" w:hAnsi="Helvetica"/>
          <w:lang w:val="pt-PT"/>
        </w:rPr>
      </w:pPr>
    </w:p>
    <w:p w:rsidR="00942B4E" w:rsidRPr="00BC139D" w:rsidRDefault="00942B4E" w:rsidP="00CD2799">
      <w:pPr>
        <w:rPr>
          <w:rFonts w:ascii="Helvetica" w:hAnsi="Helvetica"/>
          <w:lang w:val="pt-PT"/>
        </w:rPr>
      </w:pPr>
    </w:p>
    <w:p w:rsidR="004D6478" w:rsidRPr="00263067" w:rsidRDefault="004D6478" w:rsidP="00CD2799">
      <w:pPr>
        <w:rPr>
          <w:rFonts w:ascii="Helvetica" w:hAnsi="Helvetica"/>
          <w:u w:val="single"/>
          <w:lang w:val="pt-PT"/>
        </w:rPr>
      </w:pPr>
      <w:r w:rsidRPr="00263067">
        <w:rPr>
          <w:rFonts w:ascii="Helvetica" w:hAnsi="Helvetica"/>
          <w:u w:val="single"/>
          <w:lang w:val="pt-PT"/>
        </w:rPr>
        <w:t>Ganhou 15 pontos-peixe</w:t>
      </w:r>
      <w:r w:rsidR="00263067" w:rsidRPr="00263067">
        <w:rPr>
          <w:rFonts w:ascii="Helvetica" w:hAnsi="Helvetica"/>
          <w:highlight w:val="yellow"/>
          <w:u w:val="single"/>
          <w:lang w:val="pt-PT"/>
        </w:rPr>
        <w:t>, e dinheiro ?</w:t>
      </w:r>
    </w:p>
    <w:p w:rsidR="004D6478" w:rsidRPr="00BC139D" w:rsidRDefault="004D6478" w:rsidP="00CD2799">
      <w:pPr>
        <w:rPr>
          <w:rFonts w:ascii="Helvetica" w:hAnsi="Helvetica"/>
          <w:lang w:val="pt-PT"/>
        </w:rPr>
      </w:pPr>
    </w:p>
    <w:p w:rsidR="004D6478" w:rsidRPr="00BC139D" w:rsidRDefault="004D6478" w:rsidP="00263067">
      <w:pPr>
        <w:pStyle w:val="ListParagraph"/>
        <w:numPr>
          <w:ilvl w:val="0"/>
          <w:numId w:val="6"/>
        </w:numPr>
        <w:ind w:left="0"/>
        <w:rPr>
          <w:rFonts w:ascii="Helvetica" w:hAnsi="Helvetica"/>
          <w:b/>
          <w:lang w:val="pt-PT"/>
        </w:rPr>
      </w:pPr>
      <w:r w:rsidRPr="00BC139D">
        <w:rPr>
          <w:rFonts w:ascii="Helvetica" w:hAnsi="Helvetica"/>
          <w:b/>
          <w:lang w:val="pt-PT"/>
        </w:rPr>
        <w:t xml:space="preserve">3. O Manel </w:t>
      </w:r>
      <w:r w:rsidR="003372D7">
        <w:rPr>
          <w:rFonts w:ascii="Helvetica" w:hAnsi="Helvetica"/>
          <w:b/>
          <w:lang w:val="pt-PT"/>
        </w:rPr>
        <w:t xml:space="preserve">vai à pesca durante o período de desova de alguns </w:t>
      </w:r>
      <w:r w:rsidRPr="00BC139D">
        <w:rPr>
          <w:rFonts w:ascii="Helvetica" w:hAnsi="Helvetica"/>
          <w:b/>
          <w:lang w:val="pt-PT"/>
        </w:rPr>
        <w:t>peixes</w:t>
      </w:r>
      <w:r w:rsidR="003372D7">
        <w:rPr>
          <w:rFonts w:ascii="Helvetica" w:hAnsi="Helvetica"/>
          <w:b/>
          <w:lang w:val="pt-PT"/>
        </w:rPr>
        <w:t>.</w:t>
      </w:r>
      <w:r w:rsidRPr="00BC139D">
        <w:rPr>
          <w:rFonts w:ascii="Helvetica" w:hAnsi="Helvetica"/>
          <w:b/>
          <w:lang w:val="pt-PT"/>
        </w:rPr>
        <w:t xml:space="preserve"> O Manel decide…</w:t>
      </w:r>
    </w:p>
    <w:p w:rsidR="004D6478" w:rsidRPr="00BC139D" w:rsidRDefault="004D6478" w:rsidP="004D6478">
      <w:pPr>
        <w:rPr>
          <w:rFonts w:ascii="Helvetica" w:hAnsi="Helvetica"/>
          <w:b/>
          <w:lang w:val="pt-PT"/>
        </w:rPr>
      </w:pPr>
    </w:p>
    <w:p w:rsidR="004D6478" w:rsidRDefault="00AF3736" w:rsidP="004D6478">
      <w:pPr>
        <w:pStyle w:val="ListParagraph"/>
        <w:numPr>
          <w:ilvl w:val="0"/>
          <w:numId w:val="17"/>
        </w:numPr>
        <w:rPr>
          <w:rFonts w:ascii="Helvetica" w:hAnsi="Helvetica"/>
          <w:b/>
          <w:color w:val="FF0000"/>
          <w:lang w:val="pt-PT"/>
        </w:rPr>
      </w:pPr>
      <w:r>
        <w:rPr>
          <w:rFonts w:ascii="Helvetica" w:hAnsi="Helvetica"/>
          <w:b/>
          <w:color w:val="FF0000"/>
          <w:lang w:val="pt-PT"/>
        </w:rPr>
        <w:t>Pesca-</w:t>
      </w:r>
      <w:r w:rsidR="004D6478" w:rsidRPr="00263067">
        <w:rPr>
          <w:rFonts w:ascii="Helvetica" w:hAnsi="Helvetica"/>
          <w:b/>
          <w:color w:val="FF0000"/>
          <w:lang w:val="pt-PT"/>
        </w:rPr>
        <w:t>os</w:t>
      </w:r>
      <w:r w:rsidR="00357142">
        <w:rPr>
          <w:rFonts w:ascii="Helvetica" w:hAnsi="Helvetica"/>
          <w:b/>
          <w:color w:val="FF0000"/>
          <w:lang w:val="pt-PT"/>
        </w:rPr>
        <w:t xml:space="preserve"> a todos</w:t>
      </w:r>
    </w:p>
    <w:p w:rsidR="00EA006E" w:rsidRPr="00263067" w:rsidRDefault="00EA006E" w:rsidP="00EA006E">
      <w:pPr>
        <w:pStyle w:val="ListParagraph"/>
        <w:rPr>
          <w:rFonts w:ascii="Helvetica" w:hAnsi="Helvetica"/>
          <w:b/>
          <w:color w:val="FF0000"/>
          <w:lang w:val="pt-PT"/>
        </w:rPr>
      </w:pPr>
    </w:p>
    <w:p w:rsidR="004D6478" w:rsidRPr="00BC139D" w:rsidRDefault="00C01B0F" w:rsidP="00EA006E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P</w:t>
      </w:r>
      <w:r w:rsidR="004D6478" w:rsidRPr="00BC139D">
        <w:rPr>
          <w:rFonts w:ascii="Helvetica" w:hAnsi="Helvetica"/>
          <w:lang w:val="pt-PT"/>
        </w:rPr>
        <w:t xml:space="preserve">escar </w:t>
      </w:r>
      <w:r>
        <w:rPr>
          <w:rFonts w:ascii="Helvetica" w:hAnsi="Helvetica"/>
          <w:lang w:val="pt-PT"/>
        </w:rPr>
        <w:t xml:space="preserve">as </w:t>
      </w:r>
      <w:r w:rsidR="00742B4E" w:rsidRPr="00BC139D">
        <w:rPr>
          <w:rFonts w:ascii="Helvetica" w:hAnsi="Helvetica"/>
          <w:lang w:val="pt-PT"/>
        </w:rPr>
        <w:t>espécies</w:t>
      </w:r>
      <w:r w:rsidR="004D6478" w:rsidRPr="00BC139D">
        <w:rPr>
          <w:rFonts w:ascii="Helvetica" w:hAnsi="Helvetica"/>
          <w:lang w:val="pt-PT"/>
        </w:rPr>
        <w:t xml:space="preserve"> durante o período de reprodução </w:t>
      </w:r>
      <w:r>
        <w:rPr>
          <w:rFonts w:ascii="Helvetica" w:hAnsi="Helvetica"/>
          <w:lang w:val="pt-PT"/>
        </w:rPr>
        <w:t>impede</w:t>
      </w:r>
      <w:r w:rsidR="004D6478" w:rsidRPr="00BC139D">
        <w:rPr>
          <w:rFonts w:ascii="Helvetica" w:hAnsi="Helvetica"/>
          <w:lang w:val="pt-PT"/>
        </w:rPr>
        <w:t xml:space="preserve"> a população </w:t>
      </w:r>
      <w:r w:rsidR="00357142">
        <w:rPr>
          <w:rFonts w:ascii="Helvetica" w:hAnsi="Helvetica"/>
          <w:lang w:val="pt-PT"/>
        </w:rPr>
        <w:t>d</w:t>
      </w:r>
      <w:r w:rsidR="004D6478" w:rsidRPr="00BC139D">
        <w:rPr>
          <w:rFonts w:ascii="Helvetica" w:hAnsi="Helvetica"/>
          <w:lang w:val="pt-PT"/>
        </w:rPr>
        <w:t>e crescer</w:t>
      </w:r>
      <w:r w:rsidR="00357142">
        <w:rPr>
          <w:rFonts w:ascii="Helvetica" w:hAnsi="Helvetica"/>
          <w:lang w:val="pt-PT"/>
        </w:rPr>
        <w:t xml:space="preserve"> e recuperar da pesca</w:t>
      </w:r>
      <w:r w:rsidR="004D6478" w:rsidRPr="00BC139D">
        <w:rPr>
          <w:rFonts w:ascii="Helvetica" w:hAnsi="Helvetica"/>
          <w:lang w:val="pt-PT"/>
        </w:rPr>
        <w:t>. Ao pescar peixes com ov</w:t>
      </w:r>
      <w:r w:rsidR="00357142">
        <w:rPr>
          <w:rFonts w:ascii="Helvetica" w:hAnsi="Helvetica"/>
          <w:lang w:val="pt-PT"/>
        </w:rPr>
        <w:t>o</w:t>
      </w:r>
      <w:r w:rsidR="004D6478" w:rsidRPr="00BC139D">
        <w:rPr>
          <w:rFonts w:ascii="Helvetica" w:hAnsi="Helvetica"/>
          <w:lang w:val="pt-PT"/>
        </w:rPr>
        <w:t xml:space="preserve">s, está a diminuir </w:t>
      </w:r>
      <w:r w:rsidR="00742B4E" w:rsidRPr="00BC139D">
        <w:rPr>
          <w:rFonts w:ascii="Helvetica" w:hAnsi="Helvetica"/>
          <w:lang w:val="pt-PT"/>
        </w:rPr>
        <w:t>drasticamente</w:t>
      </w:r>
      <w:r w:rsidR="004D6478" w:rsidRPr="00BC139D">
        <w:rPr>
          <w:rFonts w:ascii="Helvetica" w:hAnsi="Helvetica"/>
          <w:lang w:val="pt-PT"/>
        </w:rPr>
        <w:t xml:space="preserve"> o nº de peixes </w:t>
      </w:r>
      <w:r w:rsidR="00942B4E">
        <w:rPr>
          <w:rFonts w:ascii="Helvetica" w:hAnsi="Helvetica"/>
          <w:lang w:val="pt-PT"/>
        </w:rPr>
        <w:t>que vão nascer</w:t>
      </w:r>
      <w:r w:rsidR="004D6478" w:rsidRPr="00BC139D">
        <w:rPr>
          <w:rFonts w:ascii="Helvetica" w:hAnsi="Helvetica"/>
          <w:lang w:val="pt-PT"/>
        </w:rPr>
        <w:t xml:space="preserve">, </w:t>
      </w:r>
      <w:r w:rsidR="00357142">
        <w:rPr>
          <w:rFonts w:ascii="Helvetica" w:hAnsi="Helvetica"/>
          <w:lang w:val="pt-PT"/>
        </w:rPr>
        <w:t>levando à diminuição</w:t>
      </w:r>
      <w:r w:rsidR="004D6478" w:rsidRPr="00BC139D">
        <w:rPr>
          <w:rFonts w:ascii="Helvetica" w:hAnsi="Helvetica"/>
          <w:lang w:val="pt-PT"/>
        </w:rPr>
        <w:t xml:space="preserve"> </w:t>
      </w:r>
      <w:r w:rsidR="00357142">
        <w:rPr>
          <w:rFonts w:ascii="Helvetica" w:hAnsi="Helvetica"/>
          <w:lang w:val="pt-PT"/>
        </w:rPr>
        <w:t>d</w:t>
      </w:r>
      <w:r w:rsidR="004D6478" w:rsidRPr="00BC139D">
        <w:rPr>
          <w:rFonts w:ascii="Helvetica" w:hAnsi="Helvetica"/>
          <w:lang w:val="pt-PT"/>
        </w:rPr>
        <w:t xml:space="preserve">a rentabilidade da </w:t>
      </w:r>
      <w:r w:rsidR="00742B4E" w:rsidRPr="00BC139D">
        <w:rPr>
          <w:rFonts w:ascii="Helvetica" w:hAnsi="Helvetica"/>
          <w:lang w:val="pt-PT"/>
        </w:rPr>
        <w:t>atividade</w:t>
      </w:r>
      <w:r w:rsidR="004D6478" w:rsidRPr="00BC139D">
        <w:rPr>
          <w:rFonts w:ascii="Helvetica" w:hAnsi="Helvetica"/>
          <w:lang w:val="pt-PT"/>
        </w:rPr>
        <w:t xml:space="preserve"> </w:t>
      </w:r>
      <w:r w:rsidR="00742B4E" w:rsidRPr="00BC139D">
        <w:rPr>
          <w:rFonts w:ascii="Helvetica" w:hAnsi="Helvetica"/>
          <w:lang w:val="pt-PT"/>
        </w:rPr>
        <w:t>piscatória</w:t>
      </w:r>
      <w:r>
        <w:rPr>
          <w:rFonts w:ascii="Helvetica" w:hAnsi="Helvetica"/>
          <w:lang w:val="pt-PT"/>
        </w:rPr>
        <w:t>, no futuro</w:t>
      </w:r>
      <w:r w:rsidR="004D6478" w:rsidRPr="00BC139D">
        <w:rPr>
          <w:rFonts w:ascii="Helvetica" w:hAnsi="Helvetica"/>
          <w:lang w:val="pt-PT"/>
        </w:rPr>
        <w:t>.</w:t>
      </w:r>
    </w:p>
    <w:p w:rsidR="009222C0" w:rsidRPr="00BC139D" w:rsidRDefault="009222C0" w:rsidP="009222C0">
      <w:pPr>
        <w:rPr>
          <w:rFonts w:ascii="Helvetica" w:hAnsi="Helvetica"/>
          <w:lang w:val="pt-PT"/>
        </w:rPr>
      </w:pPr>
    </w:p>
    <w:p w:rsidR="009222C0" w:rsidRPr="00BC139D" w:rsidRDefault="009222C0" w:rsidP="009222C0">
      <w:pPr>
        <w:rPr>
          <w:rFonts w:ascii="Helvetica" w:hAnsi="Helvetica"/>
          <w:lang w:val="pt-PT"/>
        </w:rPr>
      </w:pPr>
      <w:r w:rsidRPr="00263067">
        <w:rPr>
          <w:rFonts w:ascii="Helvetica" w:hAnsi="Helvetica"/>
          <w:u w:val="single"/>
          <w:lang w:val="pt-PT"/>
        </w:rPr>
        <w:t>Ganhou 5 pontos-peixe e 5 pontos-moeda</w:t>
      </w:r>
      <w:r w:rsidRPr="00BC139D">
        <w:rPr>
          <w:rFonts w:ascii="Helvetica" w:hAnsi="Helvetica"/>
          <w:lang w:val="pt-PT"/>
        </w:rPr>
        <w:t xml:space="preserve"> por vender estes peixes, no entanto por estar a impedir o aumento do nº de peixes disponíveis </w:t>
      </w:r>
      <w:r w:rsidRPr="00263067">
        <w:rPr>
          <w:rFonts w:ascii="Helvetica" w:hAnsi="Helvetica"/>
          <w:u w:val="single"/>
          <w:lang w:val="pt-PT"/>
        </w:rPr>
        <w:t>perde 10 pontos-peixe</w:t>
      </w:r>
      <w:r w:rsidRPr="00BC139D">
        <w:rPr>
          <w:rFonts w:ascii="Helvetica" w:hAnsi="Helvetica"/>
          <w:lang w:val="pt-PT"/>
        </w:rPr>
        <w:t xml:space="preserve"> na próxima jogada</w:t>
      </w:r>
    </w:p>
    <w:p w:rsidR="004D6478" w:rsidRPr="00BC139D" w:rsidRDefault="004D6478" w:rsidP="004D6478">
      <w:pPr>
        <w:ind w:left="360"/>
        <w:rPr>
          <w:rFonts w:ascii="Helvetica" w:hAnsi="Helvetica"/>
          <w:lang w:val="pt-PT"/>
        </w:rPr>
      </w:pPr>
    </w:p>
    <w:p w:rsidR="009222C0" w:rsidRDefault="00AF3736" w:rsidP="009222C0">
      <w:pPr>
        <w:pStyle w:val="ListParagraph"/>
        <w:numPr>
          <w:ilvl w:val="0"/>
          <w:numId w:val="17"/>
        </w:numPr>
        <w:rPr>
          <w:rFonts w:ascii="Helvetica" w:hAnsi="Helvetica"/>
          <w:b/>
          <w:color w:val="FFC000"/>
          <w:lang w:val="pt-PT"/>
        </w:rPr>
      </w:pPr>
      <w:r>
        <w:rPr>
          <w:rFonts w:ascii="Helvetica" w:hAnsi="Helvetica"/>
          <w:b/>
          <w:color w:val="FFC000"/>
          <w:lang w:val="pt-PT"/>
        </w:rPr>
        <w:t>Escolhe</w:t>
      </w:r>
      <w:r w:rsidR="00C27CB9" w:rsidRPr="00C27CB9">
        <w:rPr>
          <w:rFonts w:ascii="Helvetica" w:hAnsi="Helvetica"/>
          <w:b/>
          <w:color w:val="FFC000"/>
          <w:lang w:val="pt-PT"/>
        </w:rPr>
        <w:t xml:space="preserve"> outra época para pescar esta espécie que está em desova </w:t>
      </w:r>
    </w:p>
    <w:p w:rsidR="003372D7" w:rsidRPr="00263067" w:rsidRDefault="003372D7" w:rsidP="003372D7">
      <w:pPr>
        <w:pStyle w:val="ListParagraph"/>
        <w:rPr>
          <w:rFonts w:ascii="Helvetica" w:hAnsi="Helvetica"/>
          <w:b/>
          <w:color w:val="FFC000"/>
          <w:lang w:val="pt-PT"/>
        </w:rPr>
      </w:pPr>
    </w:p>
    <w:p w:rsidR="00C27CB9" w:rsidRDefault="00C27CB9" w:rsidP="00EA006E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Ao escolher outra </w:t>
      </w:r>
      <w:r>
        <w:rPr>
          <w:rFonts w:ascii="Helvetica" w:hAnsi="Helvetica"/>
          <w:lang w:val="pt-PT"/>
        </w:rPr>
        <w:t xml:space="preserve">época </w:t>
      </w:r>
      <w:r w:rsidRPr="00BC139D">
        <w:rPr>
          <w:rFonts w:ascii="Helvetica" w:hAnsi="Helvetica"/>
          <w:lang w:val="pt-PT"/>
        </w:rPr>
        <w:t>para pescar não</w:t>
      </w:r>
      <w:r w:rsidR="007B6911">
        <w:rPr>
          <w:rFonts w:ascii="Helvetica" w:hAnsi="Helvetica"/>
          <w:lang w:val="pt-PT"/>
        </w:rPr>
        <w:t xml:space="preserve"> está a </w:t>
      </w:r>
      <w:r w:rsidR="007B6911" w:rsidRPr="00BC139D">
        <w:rPr>
          <w:rFonts w:ascii="Helvetica" w:hAnsi="Helvetica"/>
          <w:lang w:val="pt-PT"/>
        </w:rPr>
        <w:t>prejudicar</w:t>
      </w:r>
      <w:r w:rsidRPr="00BC139D">
        <w:rPr>
          <w:rFonts w:ascii="Helvetica" w:hAnsi="Helvetica"/>
          <w:lang w:val="pt-PT"/>
        </w:rPr>
        <w:t xml:space="preserve"> a </w:t>
      </w:r>
      <w:r w:rsidR="007B6911">
        <w:rPr>
          <w:rFonts w:ascii="Helvetica" w:hAnsi="Helvetica"/>
          <w:lang w:val="pt-PT"/>
        </w:rPr>
        <w:t xml:space="preserve">espécie em </w:t>
      </w:r>
      <w:r w:rsidRPr="00BC139D">
        <w:rPr>
          <w:rFonts w:ascii="Helvetica" w:hAnsi="Helvetica"/>
          <w:lang w:val="pt-PT"/>
        </w:rPr>
        <w:t xml:space="preserve">reprodução </w:t>
      </w:r>
      <w:r w:rsidR="003372D7">
        <w:rPr>
          <w:rFonts w:ascii="Helvetica" w:hAnsi="Helvetica"/>
          <w:lang w:val="pt-PT"/>
        </w:rPr>
        <w:t xml:space="preserve">e </w:t>
      </w:r>
      <w:r w:rsidR="007B6911">
        <w:rPr>
          <w:rFonts w:ascii="Helvetica" w:hAnsi="Helvetica"/>
          <w:lang w:val="pt-PT"/>
        </w:rPr>
        <w:t>contribui para o aumento</w:t>
      </w:r>
      <w:r>
        <w:rPr>
          <w:rFonts w:ascii="Helvetica" w:hAnsi="Helvetica"/>
          <w:lang w:val="pt-PT"/>
        </w:rPr>
        <w:t xml:space="preserve"> </w:t>
      </w:r>
      <w:r w:rsidR="007B6911">
        <w:rPr>
          <w:rFonts w:ascii="Helvetica" w:hAnsi="Helvetica"/>
          <w:lang w:val="pt-PT"/>
        </w:rPr>
        <w:t>d</w:t>
      </w:r>
      <w:r>
        <w:rPr>
          <w:rFonts w:ascii="Helvetica" w:hAnsi="Helvetica"/>
          <w:lang w:val="pt-PT"/>
        </w:rPr>
        <w:t xml:space="preserve">o número de peixes que vai pescar </w:t>
      </w:r>
      <w:r w:rsidR="006C480C">
        <w:rPr>
          <w:rFonts w:ascii="Helvetica" w:hAnsi="Helvetica"/>
          <w:lang w:val="pt-PT"/>
        </w:rPr>
        <w:t>no futuro.</w:t>
      </w:r>
    </w:p>
    <w:p w:rsidR="009222C0" w:rsidRPr="00BC139D" w:rsidRDefault="009222C0" w:rsidP="009222C0">
      <w:pPr>
        <w:rPr>
          <w:rFonts w:ascii="Helvetica" w:hAnsi="Helvetica"/>
          <w:lang w:val="pt-PT"/>
        </w:rPr>
      </w:pPr>
    </w:p>
    <w:p w:rsidR="009222C0" w:rsidRPr="00263067" w:rsidRDefault="009222C0" w:rsidP="009222C0">
      <w:pPr>
        <w:rPr>
          <w:rFonts w:ascii="Helvetica" w:hAnsi="Helvetica"/>
          <w:u w:val="single"/>
          <w:lang w:val="pt-PT"/>
        </w:rPr>
      </w:pPr>
      <w:r w:rsidRPr="00263067">
        <w:rPr>
          <w:rFonts w:ascii="Helvetica" w:hAnsi="Helvetica"/>
          <w:u w:val="single"/>
          <w:lang w:val="pt-PT"/>
        </w:rPr>
        <w:t>Ganhou 5 pontos-peixe</w:t>
      </w:r>
    </w:p>
    <w:p w:rsidR="00810D5C" w:rsidRPr="00BC139D" w:rsidRDefault="00810D5C" w:rsidP="00810D5C">
      <w:pPr>
        <w:widowControl w:val="0"/>
        <w:numPr>
          <w:ilvl w:val="1"/>
          <w:numId w:val="6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540"/>
        <w:rPr>
          <w:rFonts w:ascii="Helvetica" w:hAnsi="Helvetica" w:cs="Helvetica"/>
          <w:lang w:val="pt-PT"/>
        </w:rPr>
      </w:pPr>
    </w:p>
    <w:p w:rsidR="009222C0" w:rsidRDefault="00AF3736" w:rsidP="009222C0">
      <w:pPr>
        <w:pStyle w:val="ListParagraph"/>
        <w:numPr>
          <w:ilvl w:val="0"/>
          <w:numId w:val="17"/>
        </w:numPr>
        <w:rPr>
          <w:rFonts w:ascii="Helvetica" w:hAnsi="Helvetica"/>
          <w:b/>
          <w:color w:val="92D050"/>
          <w:lang w:val="pt-PT"/>
        </w:rPr>
      </w:pPr>
      <w:r>
        <w:rPr>
          <w:rFonts w:ascii="Helvetica" w:hAnsi="Helvetica"/>
          <w:b/>
          <w:color w:val="92D050"/>
          <w:lang w:val="pt-PT"/>
        </w:rPr>
        <w:t>Escolhe</w:t>
      </w:r>
      <w:r w:rsidR="00CA42A3" w:rsidRPr="00263067">
        <w:rPr>
          <w:rFonts w:ascii="Helvetica" w:hAnsi="Helvetica"/>
          <w:b/>
          <w:color w:val="92D050"/>
          <w:lang w:val="pt-PT"/>
        </w:rPr>
        <w:t xml:space="preserve"> outro local para pescar</w:t>
      </w:r>
    </w:p>
    <w:p w:rsidR="006C480C" w:rsidRPr="00263067" w:rsidRDefault="006C480C" w:rsidP="006C480C">
      <w:pPr>
        <w:pStyle w:val="ListParagraph"/>
        <w:rPr>
          <w:rFonts w:ascii="Helvetica" w:hAnsi="Helvetica"/>
          <w:b/>
          <w:color w:val="92D050"/>
          <w:lang w:val="pt-PT"/>
        </w:rPr>
      </w:pPr>
    </w:p>
    <w:p w:rsidR="00871477" w:rsidRDefault="006C480C" w:rsidP="00EA006E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Escolhendo outro local, onde sabe que não irá capturar espécies em reprodução,</w:t>
      </w:r>
      <w:r w:rsidRPr="00BC139D">
        <w:rPr>
          <w:rFonts w:ascii="Helvetica" w:hAnsi="Helvetica"/>
          <w:lang w:val="pt-PT"/>
        </w:rPr>
        <w:t xml:space="preserve"> contribu</w:t>
      </w:r>
      <w:r>
        <w:rPr>
          <w:rFonts w:ascii="Helvetica" w:hAnsi="Helvetica"/>
          <w:lang w:val="pt-PT"/>
        </w:rPr>
        <w:t>irá</w:t>
      </w:r>
      <w:r w:rsidR="00CA42A3" w:rsidRPr="00BC139D">
        <w:rPr>
          <w:rFonts w:ascii="Helvetica" w:hAnsi="Helvetica"/>
          <w:lang w:val="pt-PT"/>
        </w:rPr>
        <w:t xml:space="preserve"> para o aumento da quantidade de peixes no </w:t>
      </w:r>
      <w:r>
        <w:rPr>
          <w:rFonts w:ascii="Helvetica" w:hAnsi="Helvetica"/>
          <w:lang w:val="pt-PT"/>
        </w:rPr>
        <w:t>futuro.</w:t>
      </w:r>
      <w:r w:rsidR="00CA42A3" w:rsidRPr="00BC139D">
        <w:rPr>
          <w:rFonts w:ascii="Helvetica" w:hAnsi="Helvetica"/>
          <w:lang w:val="pt-PT"/>
        </w:rPr>
        <w:t xml:space="preserve"> </w:t>
      </w:r>
    </w:p>
    <w:p w:rsidR="006C480C" w:rsidRPr="00BC139D" w:rsidRDefault="006C480C" w:rsidP="00CA42A3">
      <w:pPr>
        <w:rPr>
          <w:rFonts w:ascii="Helvetica" w:hAnsi="Helvetica"/>
          <w:lang w:val="pt-PT"/>
        </w:rPr>
      </w:pPr>
    </w:p>
    <w:p w:rsidR="00CA42A3" w:rsidRPr="00BC139D" w:rsidRDefault="00CA42A3" w:rsidP="00CA42A3">
      <w:pPr>
        <w:rPr>
          <w:rFonts w:ascii="Helvetica" w:hAnsi="Helvetica"/>
          <w:lang w:val="pt-PT"/>
        </w:rPr>
      </w:pPr>
      <w:r w:rsidRPr="00263067">
        <w:rPr>
          <w:rFonts w:ascii="Helvetica" w:hAnsi="Helvetica"/>
          <w:u w:val="single"/>
          <w:lang w:val="pt-PT"/>
        </w:rPr>
        <w:t>Ganhou 15 pontos-peixe e irá ganhar mais 15 pontos-peixe</w:t>
      </w:r>
      <w:r w:rsidRPr="00BC139D">
        <w:rPr>
          <w:rFonts w:ascii="Helvetica" w:hAnsi="Helvetica"/>
          <w:lang w:val="pt-PT"/>
        </w:rPr>
        <w:t xml:space="preserve"> na próxima jogada</w:t>
      </w:r>
    </w:p>
    <w:p w:rsidR="007264AE" w:rsidRDefault="007264AE" w:rsidP="00871477">
      <w:pPr>
        <w:rPr>
          <w:rFonts w:ascii="Helvetica" w:hAnsi="Helvetica"/>
          <w:b/>
          <w:lang w:val="pt-PT"/>
        </w:rPr>
      </w:pPr>
    </w:p>
    <w:p w:rsidR="007264AE" w:rsidRDefault="007264AE" w:rsidP="00871477">
      <w:pPr>
        <w:rPr>
          <w:rFonts w:ascii="Helvetica" w:hAnsi="Helvetica"/>
          <w:b/>
          <w:lang w:val="pt-PT"/>
        </w:rPr>
      </w:pPr>
    </w:p>
    <w:p w:rsidR="00871477" w:rsidRPr="00BC139D" w:rsidRDefault="00871477" w:rsidP="00871477">
      <w:pPr>
        <w:rPr>
          <w:rFonts w:ascii="Helvetica" w:hAnsi="Helvetica"/>
          <w:b/>
          <w:lang w:val="pt-PT"/>
        </w:rPr>
      </w:pPr>
      <w:r w:rsidRPr="00BC139D">
        <w:rPr>
          <w:rFonts w:ascii="Helvetica" w:hAnsi="Helvetica"/>
          <w:b/>
          <w:lang w:val="pt-PT"/>
        </w:rPr>
        <w:t xml:space="preserve">4. </w:t>
      </w:r>
      <w:r w:rsidR="00392A6B">
        <w:rPr>
          <w:rFonts w:ascii="Helvetica" w:hAnsi="Helvetica"/>
          <w:b/>
          <w:lang w:val="pt-PT"/>
        </w:rPr>
        <w:t>Enquanto pesca o</w:t>
      </w:r>
      <w:r w:rsidRPr="00BC139D">
        <w:rPr>
          <w:rFonts w:ascii="Helvetica" w:hAnsi="Helvetica"/>
          <w:b/>
          <w:lang w:val="pt-PT"/>
        </w:rPr>
        <w:t xml:space="preserve"> Manel está a </w:t>
      </w:r>
      <w:r w:rsidR="00976436">
        <w:rPr>
          <w:rFonts w:ascii="Helvetica" w:hAnsi="Helvetica"/>
          <w:b/>
          <w:lang w:val="pt-PT"/>
        </w:rPr>
        <w:t>almoçar.</w:t>
      </w:r>
      <w:r w:rsidRPr="00BC139D">
        <w:rPr>
          <w:rFonts w:ascii="Helvetica" w:hAnsi="Helvetica"/>
          <w:b/>
          <w:lang w:val="pt-PT"/>
        </w:rPr>
        <w:t xml:space="preserve"> Quando acaba de comer pega nos restos e </w:t>
      </w:r>
      <w:r w:rsidR="00392A6B">
        <w:rPr>
          <w:rFonts w:ascii="Helvetica" w:hAnsi="Helvetica"/>
          <w:b/>
          <w:lang w:val="pt-PT"/>
        </w:rPr>
        <w:t>…</w:t>
      </w:r>
    </w:p>
    <w:p w:rsidR="00871477" w:rsidRPr="00BC139D" w:rsidRDefault="00871477" w:rsidP="00871477">
      <w:pPr>
        <w:rPr>
          <w:rFonts w:ascii="Helvetica" w:hAnsi="Helvetica"/>
          <w:b/>
          <w:lang w:val="pt-PT"/>
        </w:rPr>
      </w:pPr>
    </w:p>
    <w:p w:rsidR="00810D5C" w:rsidRPr="008320A3" w:rsidRDefault="00871477" w:rsidP="00871477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FF0000"/>
          <w:lang w:val="pt-PT"/>
        </w:rPr>
      </w:pPr>
      <w:r w:rsidRPr="000C2938">
        <w:rPr>
          <w:rFonts w:ascii="Helvetica" w:hAnsi="Helvetica"/>
          <w:b/>
          <w:color w:val="FF0000"/>
          <w:lang w:val="pt-PT"/>
        </w:rPr>
        <w:t>Joga à água</w:t>
      </w:r>
    </w:p>
    <w:p w:rsidR="008320A3" w:rsidRPr="000C2938" w:rsidRDefault="008320A3" w:rsidP="008320A3">
      <w:pPr>
        <w:pStyle w:val="ListParagraph"/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FF0000"/>
          <w:lang w:val="pt-PT"/>
        </w:rPr>
      </w:pPr>
    </w:p>
    <w:p w:rsidR="00871477" w:rsidRDefault="00871477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  <w:r w:rsidRPr="00BC139D">
        <w:rPr>
          <w:rFonts w:ascii="Helvetica" w:hAnsi="Helvetica" w:cs="Helvetica"/>
          <w:lang w:val="pt-PT"/>
        </w:rPr>
        <w:t>O lixo orgânico</w:t>
      </w:r>
      <w:r w:rsidR="008320A3">
        <w:rPr>
          <w:rFonts w:ascii="Helvetica" w:hAnsi="Helvetica" w:cs="Helvetica"/>
          <w:lang w:val="pt-PT"/>
        </w:rPr>
        <w:t>,</w:t>
      </w:r>
      <w:r w:rsidR="00C43A2B">
        <w:rPr>
          <w:rFonts w:ascii="Helvetica" w:hAnsi="Helvetica" w:cs="Helvetica"/>
          <w:lang w:val="pt-PT"/>
        </w:rPr>
        <w:t xml:space="preserve"> como </w:t>
      </w:r>
      <w:r w:rsidR="006505A6">
        <w:rPr>
          <w:rFonts w:ascii="Helvetica" w:hAnsi="Helvetica" w:cs="Helvetica"/>
          <w:lang w:val="pt-PT"/>
        </w:rPr>
        <w:t xml:space="preserve">restos de </w:t>
      </w:r>
      <w:r w:rsidR="00C43A2B">
        <w:rPr>
          <w:rFonts w:ascii="Helvetica" w:hAnsi="Helvetica" w:cs="Helvetica"/>
          <w:lang w:val="pt-PT"/>
        </w:rPr>
        <w:t>comida</w:t>
      </w:r>
      <w:r w:rsidR="008320A3">
        <w:rPr>
          <w:rFonts w:ascii="Helvetica" w:hAnsi="Helvetica" w:cs="Helvetica"/>
          <w:lang w:val="pt-PT"/>
        </w:rPr>
        <w:t>,</w:t>
      </w:r>
      <w:r w:rsidR="00C43A2B">
        <w:rPr>
          <w:rFonts w:ascii="Helvetica" w:hAnsi="Helvetica" w:cs="Helvetica"/>
          <w:lang w:val="pt-PT"/>
        </w:rPr>
        <w:t xml:space="preserve"> </w:t>
      </w:r>
      <w:r w:rsidRPr="00BC139D">
        <w:rPr>
          <w:rFonts w:ascii="Helvetica" w:hAnsi="Helvetica" w:cs="Helvetica"/>
          <w:lang w:val="pt-PT"/>
        </w:rPr>
        <w:t xml:space="preserve">decompõe-se </w:t>
      </w:r>
      <w:r w:rsidR="008320A3">
        <w:rPr>
          <w:rFonts w:ascii="Helvetica" w:hAnsi="Helvetica" w:cs="Helvetica"/>
          <w:lang w:val="pt-PT"/>
        </w:rPr>
        <w:t>facilmente</w:t>
      </w:r>
      <w:r w:rsidR="006505A6">
        <w:rPr>
          <w:rFonts w:ascii="Helvetica" w:hAnsi="Helvetica" w:cs="Helvetica"/>
          <w:lang w:val="pt-PT"/>
        </w:rPr>
        <w:t xml:space="preserve"> no </w:t>
      </w:r>
      <w:r w:rsidR="008320A3">
        <w:rPr>
          <w:rFonts w:ascii="Helvetica" w:hAnsi="Helvetica" w:cs="Helvetica"/>
          <w:lang w:val="pt-PT"/>
        </w:rPr>
        <w:t>mar. Contudo</w:t>
      </w:r>
      <w:r w:rsidRPr="00BC139D">
        <w:rPr>
          <w:rFonts w:ascii="Helvetica" w:hAnsi="Helvetica" w:cs="Helvetica"/>
          <w:lang w:val="pt-PT"/>
        </w:rPr>
        <w:t xml:space="preserve"> </w:t>
      </w:r>
      <w:r w:rsidR="008320A3">
        <w:rPr>
          <w:rFonts w:ascii="Helvetica" w:hAnsi="Helvetica" w:cs="Helvetica"/>
          <w:lang w:val="pt-PT"/>
        </w:rPr>
        <w:t xml:space="preserve">ao atirá-lo à água </w:t>
      </w:r>
      <w:r w:rsidR="008320A3" w:rsidRPr="00BC139D">
        <w:rPr>
          <w:rFonts w:ascii="Helvetica" w:hAnsi="Helvetica" w:cs="Helvetica"/>
          <w:lang w:val="pt-PT"/>
        </w:rPr>
        <w:t>enquanto</w:t>
      </w:r>
      <w:r w:rsidR="00AF3736">
        <w:rPr>
          <w:rFonts w:ascii="Helvetica" w:hAnsi="Helvetica" w:cs="Helvetica"/>
          <w:lang w:val="pt-PT"/>
        </w:rPr>
        <w:t xml:space="preserve"> pesca</w:t>
      </w:r>
      <w:r w:rsidRPr="00BC139D">
        <w:rPr>
          <w:rFonts w:ascii="Helvetica" w:hAnsi="Helvetica" w:cs="Helvetica"/>
          <w:lang w:val="pt-PT"/>
        </w:rPr>
        <w:t xml:space="preserve">, está a atrair </w:t>
      </w:r>
      <w:r w:rsidR="008320A3">
        <w:rPr>
          <w:rFonts w:ascii="Helvetica" w:hAnsi="Helvetica" w:cs="Helvetica"/>
          <w:lang w:val="pt-PT"/>
        </w:rPr>
        <w:t xml:space="preserve">outros </w:t>
      </w:r>
      <w:r w:rsidR="004345B1">
        <w:rPr>
          <w:rFonts w:ascii="Helvetica" w:hAnsi="Helvetica" w:cs="Helvetica"/>
          <w:lang w:val="pt-PT"/>
        </w:rPr>
        <w:t xml:space="preserve">peixes e outros </w:t>
      </w:r>
      <w:r w:rsidRPr="00BC139D">
        <w:rPr>
          <w:rFonts w:ascii="Helvetica" w:hAnsi="Helvetica" w:cs="Helvetica"/>
          <w:lang w:val="pt-PT"/>
        </w:rPr>
        <w:lastRenderedPageBreak/>
        <w:t>animais</w:t>
      </w:r>
      <w:r w:rsidR="004345B1">
        <w:rPr>
          <w:rFonts w:ascii="Helvetica" w:hAnsi="Helvetica" w:cs="Helvetica"/>
          <w:lang w:val="pt-PT"/>
        </w:rPr>
        <w:t>,</w:t>
      </w:r>
      <w:r w:rsidRPr="00BC139D">
        <w:rPr>
          <w:rFonts w:ascii="Helvetica" w:hAnsi="Helvetica" w:cs="Helvetica"/>
          <w:lang w:val="pt-PT"/>
        </w:rPr>
        <w:t xml:space="preserve"> como aves marinhas</w:t>
      </w:r>
      <w:r w:rsidR="004345B1">
        <w:rPr>
          <w:rFonts w:ascii="Helvetica" w:hAnsi="Helvetica" w:cs="Helvetica"/>
          <w:lang w:val="pt-PT"/>
        </w:rPr>
        <w:t>,</w:t>
      </w:r>
      <w:r w:rsidRPr="00BC139D">
        <w:rPr>
          <w:rFonts w:ascii="Helvetica" w:hAnsi="Helvetica" w:cs="Helvetica"/>
          <w:lang w:val="pt-PT"/>
        </w:rPr>
        <w:t xml:space="preserve"> que irão </w:t>
      </w:r>
      <w:r w:rsidR="008320A3">
        <w:rPr>
          <w:rFonts w:ascii="Helvetica" w:hAnsi="Helvetica" w:cs="Helvetica"/>
          <w:lang w:val="pt-PT"/>
        </w:rPr>
        <w:t>interferir n</w:t>
      </w:r>
      <w:r w:rsidRPr="00BC139D">
        <w:rPr>
          <w:rFonts w:ascii="Helvetica" w:hAnsi="Helvetica" w:cs="Helvetica"/>
          <w:lang w:val="pt-PT"/>
        </w:rPr>
        <w:t xml:space="preserve">a sua </w:t>
      </w:r>
      <w:r w:rsidR="008320A3">
        <w:rPr>
          <w:rFonts w:ascii="Helvetica" w:hAnsi="Helvetica" w:cs="Helvetica"/>
          <w:lang w:val="pt-PT"/>
        </w:rPr>
        <w:t>pescaria</w:t>
      </w:r>
      <w:r w:rsidR="00C43A2B">
        <w:rPr>
          <w:rFonts w:ascii="Helvetica" w:hAnsi="Helvetica" w:cs="Helvetica"/>
          <w:lang w:val="pt-PT"/>
        </w:rPr>
        <w:t xml:space="preserve"> </w:t>
      </w:r>
      <w:r w:rsidR="008320A3">
        <w:rPr>
          <w:rFonts w:ascii="Helvetica" w:hAnsi="Helvetica" w:cs="Helvetica"/>
          <w:lang w:val="pt-PT"/>
        </w:rPr>
        <w:t xml:space="preserve">e </w:t>
      </w:r>
      <w:r w:rsidR="00C43A2B">
        <w:rPr>
          <w:rFonts w:ascii="Helvetica" w:hAnsi="Helvetica" w:cs="Helvetica"/>
          <w:lang w:val="pt-PT"/>
        </w:rPr>
        <w:t>pode</w:t>
      </w:r>
      <w:r w:rsidR="008320A3">
        <w:rPr>
          <w:rFonts w:ascii="Helvetica" w:hAnsi="Helvetica" w:cs="Helvetica"/>
          <w:lang w:val="pt-PT"/>
        </w:rPr>
        <w:t>rão</w:t>
      </w:r>
      <w:r w:rsidR="006505A6">
        <w:rPr>
          <w:rFonts w:ascii="Helvetica" w:hAnsi="Helvetica" w:cs="Helvetica"/>
          <w:lang w:val="pt-PT"/>
        </w:rPr>
        <w:t xml:space="preserve"> ser </w:t>
      </w:r>
      <w:r w:rsidR="00C43A2B">
        <w:rPr>
          <w:rFonts w:ascii="Helvetica" w:hAnsi="Helvetica" w:cs="Helvetica"/>
          <w:lang w:val="pt-PT"/>
        </w:rPr>
        <w:t>pescados acidentalmente</w:t>
      </w:r>
      <w:r w:rsidR="004345B1">
        <w:rPr>
          <w:rFonts w:ascii="Helvetica" w:hAnsi="Helvetica" w:cs="Helvetica"/>
          <w:lang w:val="pt-PT"/>
        </w:rPr>
        <w:t>. Mantenha o lixo</w:t>
      </w:r>
      <w:r w:rsidR="00C43A2B">
        <w:rPr>
          <w:rFonts w:ascii="Helvetica" w:hAnsi="Helvetica" w:cs="Helvetica"/>
          <w:lang w:val="pt-PT"/>
        </w:rPr>
        <w:t xml:space="preserve"> orgânico</w:t>
      </w:r>
      <w:r w:rsidR="004345B1">
        <w:rPr>
          <w:rFonts w:ascii="Helvetica" w:hAnsi="Helvetica" w:cs="Helvetica"/>
          <w:lang w:val="pt-PT"/>
        </w:rPr>
        <w:t xml:space="preserve"> longe d</w:t>
      </w:r>
      <w:r w:rsidR="008320A3">
        <w:rPr>
          <w:rFonts w:ascii="Helvetica" w:hAnsi="Helvetica" w:cs="Helvetica"/>
          <w:lang w:val="pt-PT"/>
        </w:rPr>
        <w:t>as áreas de pesca.</w:t>
      </w:r>
    </w:p>
    <w:p w:rsidR="004345B1" w:rsidRPr="00BC139D" w:rsidRDefault="004345B1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8320A3" w:rsidRDefault="00871477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  <w:r w:rsidRPr="00BC139D">
        <w:rPr>
          <w:rFonts w:ascii="Helvetica" w:hAnsi="Helvetica" w:cs="Helvetica"/>
          <w:lang w:val="pt-PT"/>
        </w:rPr>
        <w:t xml:space="preserve">Irá </w:t>
      </w:r>
      <w:r w:rsidRPr="00263067">
        <w:rPr>
          <w:rFonts w:ascii="Helvetica" w:hAnsi="Helvetica" w:cs="Helvetica"/>
          <w:u w:val="single"/>
          <w:lang w:val="pt-PT"/>
        </w:rPr>
        <w:t>perder 5 pontos-peixe</w:t>
      </w:r>
      <w:r w:rsidRPr="00BC139D">
        <w:rPr>
          <w:rFonts w:ascii="Helvetica" w:hAnsi="Helvetica" w:cs="Helvetica"/>
          <w:lang w:val="pt-PT"/>
        </w:rPr>
        <w:t xml:space="preserve"> na próxima jogada pois </w:t>
      </w:r>
      <w:r w:rsidR="008320A3">
        <w:rPr>
          <w:rFonts w:ascii="Helvetica" w:hAnsi="Helvetica" w:cs="Helvetica"/>
          <w:lang w:val="pt-PT"/>
        </w:rPr>
        <w:t xml:space="preserve">poderá estar a pôr em causa a vida de outros </w:t>
      </w:r>
      <w:r w:rsidRPr="00BC139D">
        <w:rPr>
          <w:rFonts w:ascii="Helvetica" w:hAnsi="Helvetica" w:cs="Helvetica"/>
          <w:lang w:val="pt-PT"/>
        </w:rPr>
        <w:t xml:space="preserve">animais </w:t>
      </w:r>
      <w:r w:rsidR="008320A3">
        <w:rPr>
          <w:rFonts w:ascii="Helvetica" w:hAnsi="Helvetica" w:cs="Helvetica"/>
          <w:lang w:val="pt-PT"/>
        </w:rPr>
        <w:t>que não são o objetivo da sua pescaria.</w:t>
      </w:r>
    </w:p>
    <w:p w:rsidR="008320A3" w:rsidRDefault="008320A3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263067" w:rsidRPr="00BC139D" w:rsidRDefault="008320A3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  <w:r w:rsidRPr="00BC139D">
        <w:rPr>
          <w:rFonts w:ascii="Helvetica" w:hAnsi="Helvetica" w:cs="Helvetica"/>
          <w:lang w:val="pt-PT"/>
        </w:rPr>
        <w:t xml:space="preserve"> </w:t>
      </w:r>
    </w:p>
    <w:p w:rsidR="00871477" w:rsidRDefault="00871477" w:rsidP="00871477">
      <w:pPr>
        <w:pStyle w:val="ListParagraph"/>
        <w:numPr>
          <w:ilvl w:val="0"/>
          <w:numId w:val="18"/>
        </w:numPr>
        <w:rPr>
          <w:rFonts w:ascii="Helvetica" w:hAnsi="Helvetica"/>
          <w:b/>
          <w:color w:val="92D050"/>
          <w:lang w:val="pt-PT"/>
        </w:rPr>
      </w:pPr>
      <w:r w:rsidRPr="00263067">
        <w:rPr>
          <w:rFonts w:ascii="Helvetica" w:hAnsi="Helvetica"/>
          <w:b/>
          <w:color w:val="92D050"/>
          <w:lang w:val="pt-PT"/>
        </w:rPr>
        <w:t>Mante</w:t>
      </w:r>
      <w:r w:rsidR="00392A6B">
        <w:rPr>
          <w:rFonts w:ascii="Helvetica" w:hAnsi="Helvetica"/>
          <w:b/>
          <w:color w:val="92D050"/>
          <w:lang w:val="pt-PT"/>
        </w:rPr>
        <w:t>m</w:t>
      </w:r>
      <w:r w:rsidRPr="00263067">
        <w:rPr>
          <w:rFonts w:ascii="Helvetica" w:hAnsi="Helvetica"/>
          <w:b/>
          <w:color w:val="92D050"/>
          <w:lang w:val="pt-PT"/>
        </w:rPr>
        <w:t xml:space="preserve"> </w:t>
      </w:r>
      <w:r w:rsidR="00682C72">
        <w:rPr>
          <w:rFonts w:ascii="Helvetica" w:hAnsi="Helvetica"/>
          <w:b/>
          <w:color w:val="92D050"/>
          <w:lang w:val="pt-PT"/>
        </w:rPr>
        <w:t>os restos no barco</w:t>
      </w:r>
    </w:p>
    <w:p w:rsidR="00EA006E" w:rsidRPr="00263067" w:rsidRDefault="00EA006E" w:rsidP="00EA006E">
      <w:pPr>
        <w:pStyle w:val="ListParagraph"/>
        <w:rPr>
          <w:rFonts w:ascii="Helvetica" w:hAnsi="Helvetica"/>
          <w:b/>
          <w:color w:val="92D050"/>
          <w:lang w:val="pt-PT"/>
        </w:rPr>
      </w:pPr>
    </w:p>
    <w:p w:rsidR="00871477" w:rsidRDefault="00871477" w:rsidP="00127AC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pt-PT"/>
        </w:rPr>
      </w:pPr>
      <w:r w:rsidRPr="00BC139D">
        <w:rPr>
          <w:rFonts w:ascii="Helvetica" w:hAnsi="Helvetica" w:cs="Helvetica"/>
          <w:lang w:val="pt-PT"/>
        </w:rPr>
        <w:t xml:space="preserve">Ao </w:t>
      </w:r>
      <w:r w:rsidR="00682C72">
        <w:rPr>
          <w:rFonts w:ascii="Helvetica" w:hAnsi="Helvetica" w:cs="Helvetica"/>
          <w:lang w:val="pt-PT"/>
        </w:rPr>
        <w:t>manter o lixo orgânico no barco</w:t>
      </w:r>
      <w:r w:rsidRPr="00BC139D">
        <w:rPr>
          <w:rFonts w:ascii="Helvetica" w:hAnsi="Helvetica" w:cs="Helvetica"/>
          <w:lang w:val="pt-PT"/>
        </w:rPr>
        <w:t xml:space="preserve"> não está a atrair aves nem </w:t>
      </w:r>
      <w:r w:rsidR="00742B4E" w:rsidRPr="00BC139D">
        <w:rPr>
          <w:rFonts w:ascii="Helvetica" w:hAnsi="Helvetica" w:cs="Helvetica"/>
          <w:lang w:val="pt-PT"/>
        </w:rPr>
        <w:t>mamíferos</w:t>
      </w:r>
      <w:r w:rsidRPr="00BC139D">
        <w:rPr>
          <w:rFonts w:ascii="Helvetica" w:hAnsi="Helvetica" w:cs="Helvetica"/>
          <w:lang w:val="pt-PT"/>
        </w:rPr>
        <w:t xml:space="preserve"> para o local onde está a pescar. Assim, estes animais</w:t>
      </w:r>
      <w:r w:rsidR="004A3FB1">
        <w:rPr>
          <w:rFonts w:ascii="Helvetica" w:hAnsi="Helvetica" w:cs="Helvetica"/>
          <w:lang w:val="pt-PT"/>
        </w:rPr>
        <w:t xml:space="preserve"> não irão incomodar a sua pesca, nem serão capturados acidentalmente.</w:t>
      </w:r>
      <w:r w:rsidR="00392A6B">
        <w:rPr>
          <w:rFonts w:ascii="Helvetica" w:hAnsi="Helvetica" w:cs="Helvetica"/>
          <w:lang w:val="pt-PT"/>
        </w:rPr>
        <w:t xml:space="preserve"> </w:t>
      </w:r>
    </w:p>
    <w:p w:rsidR="00280C52" w:rsidRPr="00BC139D" w:rsidRDefault="00280C52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871477" w:rsidRPr="00263067" w:rsidRDefault="00472977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pt-PT"/>
        </w:rPr>
      </w:pPr>
      <w:r w:rsidRPr="00263067">
        <w:rPr>
          <w:rFonts w:ascii="Helvetica" w:hAnsi="Helvetica" w:cs="Helvetica"/>
          <w:u w:val="single"/>
          <w:lang w:val="pt-PT"/>
        </w:rPr>
        <w:t>Ganhou 10 pontos-</w:t>
      </w:r>
      <w:r w:rsidR="00871477" w:rsidRPr="00263067">
        <w:rPr>
          <w:rFonts w:ascii="Helvetica" w:hAnsi="Helvetica" w:cs="Helvetica"/>
          <w:u w:val="single"/>
          <w:lang w:val="pt-PT"/>
        </w:rPr>
        <w:t>peixe</w:t>
      </w:r>
    </w:p>
    <w:p w:rsidR="00BC139D" w:rsidRPr="00BC139D" w:rsidRDefault="00BC139D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871477" w:rsidRPr="00BC139D" w:rsidRDefault="00871477" w:rsidP="0087147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790395" w:rsidRPr="00BC139D" w:rsidRDefault="00790395" w:rsidP="00790395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  <w:r w:rsidRPr="00BC139D">
        <w:rPr>
          <w:rFonts w:ascii="Helvetica" w:hAnsi="Helvetica" w:cs="Helvetica"/>
          <w:b/>
          <w:lang w:val="pt-PT"/>
        </w:rPr>
        <w:t xml:space="preserve">5. </w:t>
      </w:r>
      <w:r w:rsidR="00392A6B">
        <w:rPr>
          <w:rFonts w:ascii="Helvetica" w:hAnsi="Helvetica" w:cs="Helvetica"/>
          <w:b/>
          <w:lang w:val="pt-PT"/>
        </w:rPr>
        <w:t xml:space="preserve">O </w:t>
      </w:r>
      <w:r w:rsidRPr="00BC139D">
        <w:rPr>
          <w:rFonts w:ascii="Helvetica" w:hAnsi="Helvetica" w:cs="Helvetica"/>
          <w:b/>
          <w:lang w:val="pt-PT"/>
        </w:rPr>
        <w:t>M</w:t>
      </w:r>
      <w:r w:rsidR="00253C08">
        <w:rPr>
          <w:rFonts w:ascii="Helvetica" w:hAnsi="Helvetica" w:cs="Helvetica"/>
          <w:b/>
          <w:lang w:val="pt-PT"/>
        </w:rPr>
        <w:t>anel está a pescar e vê um lobo-</w:t>
      </w:r>
      <w:r w:rsidRPr="00BC139D">
        <w:rPr>
          <w:rFonts w:ascii="Helvetica" w:hAnsi="Helvetica" w:cs="Helvetica"/>
          <w:b/>
          <w:lang w:val="pt-PT"/>
        </w:rPr>
        <w:t>marinho a nad</w:t>
      </w:r>
      <w:r w:rsidR="00CC654C">
        <w:rPr>
          <w:rFonts w:ascii="Helvetica" w:hAnsi="Helvetica" w:cs="Helvetica"/>
          <w:b/>
          <w:lang w:val="pt-PT"/>
        </w:rPr>
        <w:t>a</w:t>
      </w:r>
      <w:r w:rsidRPr="00BC139D">
        <w:rPr>
          <w:rFonts w:ascii="Helvetica" w:hAnsi="Helvetica" w:cs="Helvetica"/>
          <w:b/>
          <w:lang w:val="pt-PT"/>
        </w:rPr>
        <w:t>r ali perto</w:t>
      </w:r>
      <w:r w:rsidR="00392A6B">
        <w:rPr>
          <w:rFonts w:ascii="Helvetica" w:hAnsi="Helvetica" w:cs="Helvetica"/>
          <w:b/>
          <w:lang w:val="pt-PT"/>
        </w:rPr>
        <w:t>…</w:t>
      </w:r>
    </w:p>
    <w:p w:rsidR="00790395" w:rsidRPr="00BC139D" w:rsidRDefault="00790395" w:rsidP="00790395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</w:p>
    <w:p w:rsidR="00790395" w:rsidRPr="000C2938" w:rsidRDefault="00392A6B" w:rsidP="00790395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FF0000"/>
          <w:lang w:val="pt-PT"/>
        </w:rPr>
      </w:pPr>
      <w:r>
        <w:rPr>
          <w:rFonts w:ascii="Helvetica" w:hAnsi="Helvetica"/>
          <w:b/>
          <w:color w:val="FF0000"/>
          <w:lang w:val="pt-PT"/>
        </w:rPr>
        <w:t>Atira</w:t>
      </w:r>
      <w:r w:rsidR="00790395" w:rsidRPr="000C2938">
        <w:rPr>
          <w:rFonts w:ascii="Helvetica" w:hAnsi="Helvetica"/>
          <w:b/>
          <w:color w:val="FF0000"/>
          <w:lang w:val="pt-PT"/>
        </w:rPr>
        <w:t xml:space="preserve"> uma bo</w:t>
      </w:r>
      <w:r w:rsidR="00253C08" w:rsidRPr="000C2938">
        <w:rPr>
          <w:rFonts w:ascii="Helvetica" w:hAnsi="Helvetica"/>
          <w:b/>
          <w:color w:val="FF0000"/>
          <w:lang w:val="pt-PT"/>
        </w:rPr>
        <w:t>mba para assustar o lobo-</w:t>
      </w:r>
      <w:r w:rsidR="00790395" w:rsidRPr="000C2938">
        <w:rPr>
          <w:rFonts w:ascii="Helvetica" w:hAnsi="Helvetica"/>
          <w:b/>
          <w:color w:val="FF0000"/>
          <w:lang w:val="pt-PT"/>
        </w:rPr>
        <w:t>marinho</w:t>
      </w:r>
    </w:p>
    <w:p w:rsidR="000C2938" w:rsidRPr="000C2938" w:rsidRDefault="000C2938" w:rsidP="000C2938">
      <w:pPr>
        <w:pStyle w:val="ListParagraph"/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FF0000"/>
          <w:lang w:val="pt-PT"/>
        </w:rPr>
      </w:pPr>
    </w:p>
    <w:p w:rsidR="007F3DAB" w:rsidRDefault="004942A7" w:rsidP="00127AC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pt-PT"/>
        </w:rPr>
      </w:pPr>
      <w:r>
        <w:rPr>
          <w:rFonts w:ascii="Helvetica" w:hAnsi="Helvetica" w:cs="Helvetica"/>
          <w:lang w:val="pt-PT"/>
        </w:rPr>
        <w:t>Atirar uma bomba para o lobo-marinho não</w:t>
      </w:r>
      <w:r w:rsidR="006D62FD">
        <w:rPr>
          <w:rFonts w:ascii="Helvetica" w:hAnsi="Helvetica" w:cs="Helvetica"/>
          <w:lang w:val="pt-PT"/>
        </w:rPr>
        <w:t xml:space="preserve"> é</w:t>
      </w:r>
      <w:r>
        <w:rPr>
          <w:rFonts w:ascii="Helvetica" w:hAnsi="Helvetica" w:cs="Helvetica"/>
          <w:lang w:val="pt-PT"/>
        </w:rPr>
        <w:t xml:space="preserve"> uma atitude sensata pois poderá feri-lo</w:t>
      </w:r>
      <w:r w:rsidR="00AC6177">
        <w:rPr>
          <w:rFonts w:ascii="Helvetica" w:hAnsi="Helvetica" w:cs="Helvetica"/>
          <w:lang w:val="pt-PT"/>
        </w:rPr>
        <w:t xml:space="preserve"> ou matá-lo</w:t>
      </w:r>
      <w:r>
        <w:rPr>
          <w:rFonts w:ascii="Helvetica" w:hAnsi="Helvetica" w:cs="Helvetica"/>
          <w:lang w:val="pt-PT"/>
        </w:rPr>
        <w:t xml:space="preserve">. </w:t>
      </w:r>
      <w:r w:rsidR="000C2938">
        <w:rPr>
          <w:rFonts w:ascii="Helvetica" w:hAnsi="Helvetica" w:cs="Helvetica"/>
          <w:lang w:val="pt-PT"/>
        </w:rPr>
        <w:t xml:space="preserve">Este é um animal </w:t>
      </w:r>
      <w:r w:rsidR="00AC6177">
        <w:rPr>
          <w:rFonts w:ascii="Helvetica" w:hAnsi="Helvetica" w:cs="Helvetica"/>
          <w:lang w:val="pt-PT"/>
        </w:rPr>
        <w:t>que</w:t>
      </w:r>
      <w:r w:rsidR="000C2938">
        <w:rPr>
          <w:rFonts w:ascii="Helvetica" w:hAnsi="Helvetica" w:cs="Helvetica"/>
          <w:lang w:val="pt-PT"/>
        </w:rPr>
        <w:t xml:space="preserve"> </w:t>
      </w:r>
      <w:r w:rsidR="00AC6177">
        <w:rPr>
          <w:rFonts w:ascii="Helvetica" w:hAnsi="Helvetica" w:cs="Helvetica"/>
          <w:lang w:val="pt-PT"/>
        </w:rPr>
        <w:t xml:space="preserve">está ameaçado de extinção, pelo que deverá protegê-lo. </w:t>
      </w:r>
    </w:p>
    <w:p w:rsidR="00790395" w:rsidRPr="00BC139D" w:rsidRDefault="00790395" w:rsidP="0079039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790395" w:rsidRPr="0038564B" w:rsidRDefault="00790395" w:rsidP="0079039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pt-PT"/>
        </w:rPr>
      </w:pPr>
      <w:r w:rsidRPr="0038564B">
        <w:rPr>
          <w:rFonts w:ascii="Helvetica" w:hAnsi="Helvetica" w:cs="Helvetica"/>
          <w:u w:val="single"/>
          <w:lang w:val="pt-PT"/>
        </w:rPr>
        <w:t>Perde 5 pontos-peixe</w:t>
      </w:r>
    </w:p>
    <w:p w:rsidR="00790395" w:rsidRPr="00BC139D" w:rsidRDefault="00790395" w:rsidP="00790395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</w:p>
    <w:p w:rsidR="002B3B88" w:rsidRDefault="00624D35" w:rsidP="002B3B88">
      <w:pPr>
        <w:pStyle w:val="ListParagraph"/>
        <w:numPr>
          <w:ilvl w:val="0"/>
          <w:numId w:val="20"/>
        </w:numPr>
        <w:rPr>
          <w:rFonts w:ascii="Helvetica" w:hAnsi="Helvetica"/>
          <w:b/>
          <w:color w:val="92D050"/>
          <w:lang w:val="pt-PT"/>
        </w:rPr>
      </w:pPr>
      <w:r>
        <w:rPr>
          <w:rFonts w:ascii="Helvetica" w:hAnsi="Helvetica"/>
          <w:b/>
          <w:color w:val="92D050"/>
          <w:lang w:val="pt-PT"/>
        </w:rPr>
        <w:t>Recolhe o</w:t>
      </w:r>
      <w:r w:rsidR="00790395" w:rsidRPr="000C2938">
        <w:rPr>
          <w:rFonts w:ascii="Helvetica" w:hAnsi="Helvetica"/>
          <w:b/>
          <w:color w:val="92D050"/>
          <w:lang w:val="pt-PT"/>
        </w:rPr>
        <w:t xml:space="preserve"> pei</w:t>
      </w:r>
      <w:r>
        <w:rPr>
          <w:rFonts w:ascii="Helvetica" w:hAnsi="Helvetica"/>
          <w:b/>
          <w:color w:val="92D050"/>
          <w:lang w:val="pt-PT"/>
        </w:rPr>
        <w:t>xe</w:t>
      </w:r>
      <w:r w:rsidR="00CC654C" w:rsidRPr="000C2938">
        <w:rPr>
          <w:rFonts w:ascii="Helvetica" w:hAnsi="Helvetica"/>
          <w:b/>
          <w:color w:val="92D050"/>
          <w:lang w:val="pt-PT"/>
        </w:rPr>
        <w:t xml:space="preserve"> que pescou e muda</w:t>
      </w:r>
      <w:r w:rsidR="00790395" w:rsidRPr="000C2938">
        <w:rPr>
          <w:rFonts w:ascii="Helvetica" w:hAnsi="Helvetica"/>
          <w:b/>
          <w:color w:val="92D050"/>
          <w:lang w:val="pt-PT"/>
        </w:rPr>
        <w:t xml:space="preserve"> </w:t>
      </w:r>
      <w:r w:rsidR="00682C72">
        <w:rPr>
          <w:rFonts w:ascii="Helvetica" w:hAnsi="Helvetica"/>
          <w:b/>
          <w:color w:val="92D050"/>
          <w:lang w:val="pt-PT"/>
        </w:rPr>
        <w:t>de</w:t>
      </w:r>
      <w:r w:rsidR="00790395" w:rsidRPr="000C2938">
        <w:rPr>
          <w:rFonts w:ascii="Helvetica" w:hAnsi="Helvetica"/>
          <w:b/>
          <w:color w:val="92D050"/>
          <w:lang w:val="pt-PT"/>
        </w:rPr>
        <w:t xml:space="preserve"> local d</w:t>
      </w:r>
      <w:r w:rsidR="007E6BB6">
        <w:rPr>
          <w:rFonts w:ascii="Helvetica" w:hAnsi="Helvetica"/>
          <w:b/>
          <w:color w:val="92D050"/>
          <w:lang w:val="pt-PT"/>
        </w:rPr>
        <w:t>e</w:t>
      </w:r>
      <w:r w:rsidR="00790395" w:rsidRPr="000C2938">
        <w:rPr>
          <w:rFonts w:ascii="Helvetica" w:hAnsi="Helvetica"/>
          <w:b/>
          <w:color w:val="92D050"/>
          <w:lang w:val="pt-PT"/>
        </w:rPr>
        <w:t xml:space="preserve"> pesca</w:t>
      </w:r>
    </w:p>
    <w:p w:rsidR="000C2938" w:rsidRPr="000C2938" w:rsidRDefault="000C2938" w:rsidP="000C2938">
      <w:pPr>
        <w:pStyle w:val="ListParagraph"/>
        <w:rPr>
          <w:rFonts w:ascii="Helvetica" w:hAnsi="Helvetica"/>
          <w:b/>
          <w:color w:val="92D050"/>
          <w:lang w:val="pt-PT"/>
        </w:rPr>
      </w:pPr>
    </w:p>
    <w:p w:rsidR="00790395" w:rsidRPr="00BC139D" w:rsidRDefault="00253C08" w:rsidP="00127AC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pt-PT"/>
        </w:rPr>
      </w:pPr>
      <w:r>
        <w:rPr>
          <w:rFonts w:ascii="Helvetica" w:hAnsi="Helvetica" w:cs="Helvetica"/>
          <w:lang w:val="pt-PT"/>
        </w:rPr>
        <w:t>O lobo-</w:t>
      </w:r>
      <w:r w:rsidR="00790395" w:rsidRPr="00BC139D">
        <w:rPr>
          <w:rFonts w:ascii="Helvetica" w:hAnsi="Helvetica" w:cs="Helvetica"/>
          <w:lang w:val="pt-PT"/>
        </w:rPr>
        <w:t xml:space="preserve">marinho é um animal </w:t>
      </w:r>
      <w:r w:rsidR="00794F39">
        <w:rPr>
          <w:rFonts w:ascii="Helvetica" w:hAnsi="Helvetica" w:cs="Helvetica"/>
          <w:lang w:val="pt-PT"/>
        </w:rPr>
        <w:t xml:space="preserve">curioso </w:t>
      </w:r>
      <w:r w:rsidR="00960206">
        <w:rPr>
          <w:rFonts w:ascii="Helvetica" w:hAnsi="Helvetica" w:cs="Helvetica"/>
          <w:lang w:val="pt-PT"/>
        </w:rPr>
        <w:t xml:space="preserve">e </w:t>
      </w:r>
      <w:r w:rsidR="00790395" w:rsidRPr="00BC139D">
        <w:rPr>
          <w:rFonts w:ascii="Helvetica" w:hAnsi="Helvetica" w:cs="Helvetica"/>
          <w:lang w:val="pt-PT"/>
        </w:rPr>
        <w:t xml:space="preserve">que </w:t>
      </w:r>
      <w:r w:rsidR="00960206">
        <w:rPr>
          <w:rFonts w:ascii="Helvetica" w:hAnsi="Helvetica" w:cs="Helvetica"/>
          <w:lang w:val="pt-PT"/>
        </w:rPr>
        <w:t>irá tentar apanhar os peixes que está a pescar.</w:t>
      </w:r>
      <w:r w:rsidR="00790395" w:rsidRPr="00BC139D">
        <w:rPr>
          <w:rFonts w:ascii="Helvetica" w:hAnsi="Helvetica" w:cs="Helvetica"/>
          <w:lang w:val="pt-PT"/>
        </w:rPr>
        <w:t xml:space="preserve"> Ao mudar o local </w:t>
      </w:r>
      <w:r w:rsidR="00794F39">
        <w:rPr>
          <w:rFonts w:ascii="Helvetica" w:hAnsi="Helvetica" w:cs="Helvetica"/>
          <w:lang w:val="pt-PT"/>
        </w:rPr>
        <w:t>de</w:t>
      </w:r>
      <w:r w:rsidR="00960206">
        <w:rPr>
          <w:rFonts w:ascii="Helvetica" w:hAnsi="Helvetica" w:cs="Helvetica"/>
          <w:lang w:val="pt-PT"/>
        </w:rPr>
        <w:t xml:space="preserve"> pesca</w:t>
      </w:r>
      <w:r w:rsidR="00790395" w:rsidRPr="00BC139D">
        <w:rPr>
          <w:rFonts w:ascii="Helvetica" w:hAnsi="Helvetica" w:cs="Helvetica"/>
          <w:lang w:val="pt-PT"/>
        </w:rPr>
        <w:t>, est</w:t>
      </w:r>
      <w:r w:rsidR="00C06326" w:rsidRPr="00BC139D">
        <w:rPr>
          <w:rFonts w:ascii="Helvetica" w:hAnsi="Helvetica" w:cs="Helvetica"/>
          <w:lang w:val="pt-PT"/>
        </w:rPr>
        <w:t>á a evitar que este animal inco</w:t>
      </w:r>
      <w:r w:rsidR="00790395" w:rsidRPr="00BC139D">
        <w:rPr>
          <w:rFonts w:ascii="Helvetica" w:hAnsi="Helvetica" w:cs="Helvetica"/>
          <w:lang w:val="pt-PT"/>
        </w:rPr>
        <w:t>mod</w:t>
      </w:r>
      <w:r w:rsidR="00960206">
        <w:rPr>
          <w:rFonts w:ascii="Helvetica" w:hAnsi="Helvetica" w:cs="Helvetica"/>
          <w:lang w:val="pt-PT"/>
        </w:rPr>
        <w:t>e</w:t>
      </w:r>
      <w:r w:rsidR="00794F39">
        <w:rPr>
          <w:rFonts w:ascii="Helvetica" w:hAnsi="Helvetica" w:cs="Helvetica"/>
          <w:lang w:val="pt-PT"/>
        </w:rPr>
        <w:t xml:space="preserve"> </w:t>
      </w:r>
      <w:r w:rsidR="00790395" w:rsidRPr="00BC139D">
        <w:rPr>
          <w:rFonts w:ascii="Helvetica" w:hAnsi="Helvetica" w:cs="Helvetica"/>
          <w:lang w:val="pt-PT"/>
        </w:rPr>
        <w:t xml:space="preserve">a sua atividade </w:t>
      </w:r>
      <w:r w:rsidR="00C06326" w:rsidRPr="00BC139D">
        <w:rPr>
          <w:rFonts w:ascii="Helvetica" w:hAnsi="Helvetica" w:cs="Helvetica"/>
          <w:lang w:val="pt-PT"/>
        </w:rPr>
        <w:t>piscatória</w:t>
      </w:r>
      <w:r w:rsidR="00790395" w:rsidRPr="00BC139D">
        <w:rPr>
          <w:rFonts w:ascii="Helvetica" w:hAnsi="Helvetica" w:cs="Helvetica"/>
          <w:lang w:val="pt-PT"/>
        </w:rPr>
        <w:t>.</w:t>
      </w:r>
    </w:p>
    <w:p w:rsidR="002B3B88" w:rsidRPr="00BC139D" w:rsidRDefault="002B3B88" w:rsidP="00127AC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pt-PT"/>
        </w:rPr>
      </w:pPr>
    </w:p>
    <w:p w:rsidR="00790395" w:rsidRPr="00BC139D" w:rsidRDefault="00790395" w:rsidP="00127AC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pt-PT"/>
        </w:rPr>
      </w:pPr>
      <w:r w:rsidRPr="00794F39">
        <w:rPr>
          <w:rFonts w:ascii="Helvetica" w:hAnsi="Helvetica" w:cs="Helvetica"/>
          <w:u w:val="single"/>
          <w:lang w:val="pt-PT"/>
        </w:rPr>
        <w:t>Ganha 10 pontos-peixe</w:t>
      </w:r>
      <w:r w:rsidRPr="00BC139D">
        <w:rPr>
          <w:rFonts w:ascii="Helvetica" w:hAnsi="Helvetica" w:cs="Helvetica"/>
          <w:lang w:val="pt-PT"/>
        </w:rPr>
        <w:t xml:space="preserve"> e por </w:t>
      </w:r>
      <w:r w:rsidR="00CA7E4F">
        <w:rPr>
          <w:rFonts w:ascii="Helvetica" w:hAnsi="Helvetica" w:cs="Helvetica"/>
          <w:lang w:val="pt-PT"/>
        </w:rPr>
        <w:t>proteger uma espécie em vias de extinção,</w:t>
      </w:r>
      <w:r w:rsidRPr="00BC139D">
        <w:rPr>
          <w:rFonts w:ascii="Helvetica" w:hAnsi="Helvetica" w:cs="Helvetica"/>
          <w:lang w:val="pt-PT"/>
        </w:rPr>
        <w:t xml:space="preserve"> ganha </w:t>
      </w:r>
      <w:r w:rsidRPr="00794F39">
        <w:rPr>
          <w:rFonts w:ascii="Helvetica" w:hAnsi="Helvetica" w:cs="Helvetica"/>
          <w:u w:val="single"/>
          <w:lang w:val="pt-PT"/>
        </w:rPr>
        <w:t>5 pontos-peixe na próxima jogada</w:t>
      </w:r>
    </w:p>
    <w:p w:rsidR="00DC1F22" w:rsidRPr="00BC139D" w:rsidRDefault="00DC1F22" w:rsidP="00127AC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pt-PT"/>
        </w:rPr>
      </w:pPr>
    </w:p>
    <w:p w:rsidR="002B3B88" w:rsidRDefault="00682C72" w:rsidP="00127AC4">
      <w:pPr>
        <w:pStyle w:val="ListParagraph"/>
        <w:numPr>
          <w:ilvl w:val="0"/>
          <w:numId w:val="20"/>
        </w:numPr>
        <w:jc w:val="both"/>
        <w:rPr>
          <w:rFonts w:ascii="Helvetica" w:hAnsi="Helvetica"/>
          <w:b/>
          <w:color w:val="E36C0A" w:themeColor="accent6" w:themeShade="BF"/>
          <w:lang w:val="pt-PT"/>
        </w:rPr>
      </w:pPr>
      <w:r>
        <w:rPr>
          <w:rFonts w:ascii="Helvetica" w:hAnsi="Helvetica"/>
          <w:b/>
          <w:color w:val="E36C0A" w:themeColor="accent6" w:themeShade="BF"/>
          <w:lang w:val="pt-PT"/>
        </w:rPr>
        <w:t>Continua</w:t>
      </w:r>
      <w:r w:rsidR="00DC1F22" w:rsidRPr="000C2938">
        <w:rPr>
          <w:rFonts w:ascii="Helvetica" w:hAnsi="Helvetica"/>
          <w:b/>
          <w:color w:val="E36C0A" w:themeColor="accent6" w:themeShade="BF"/>
          <w:lang w:val="pt-PT"/>
        </w:rPr>
        <w:t xml:space="preserve"> a pescar </w:t>
      </w:r>
    </w:p>
    <w:p w:rsidR="000C2938" w:rsidRPr="000C2938" w:rsidRDefault="000C2938" w:rsidP="00127AC4">
      <w:pPr>
        <w:pStyle w:val="ListParagraph"/>
        <w:jc w:val="both"/>
        <w:rPr>
          <w:rFonts w:ascii="Helvetica" w:hAnsi="Helvetica"/>
          <w:b/>
          <w:color w:val="E36C0A" w:themeColor="accent6" w:themeShade="BF"/>
          <w:lang w:val="pt-PT"/>
        </w:rPr>
      </w:pPr>
    </w:p>
    <w:p w:rsidR="002B3B88" w:rsidRDefault="001C1E19" w:rsidP="00127AC4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Se</w:t>
      </w:r>
      <w:r w:rsidR="00DC1F22" w:rsidRPr="00BC139D">
        <w:rPr>
          <w:rFonts w:ascii="Helvetica" w:hAnsi="Helvetica"/>
          <w:lang w:val="pt-PT"/>
        </w:rPr>
        <w:t xml:space="preserve"> continuar a pescar </w:t>
      </w:r>
      <w:r>
        <w:rPr>
          <w:rFonts w:ascii="Helvetica" w:hAnsi="Helvetica"/>
          <w:lang w:val="pt-PT"/>
        </w:rPr>
        <w:t xml:space="preserve">no mesmo local, </w:t>
      </w:r>
      <w:r w:rsidR="00253C08">
        <w:rPr>
          <w:rFonts w:ascii="Helvetica" w:hAnsi="Helvetica"/>
          <w:lang w:val="pt-PT"/>
        </w:rPr>
        <w:t>o lobo-</w:t>
      </w:r>
      <w:r w:rsidR="00DC1F22" w:rsidRPr="00BC139D">
        <w:rPr>
          <w:rFonts w:ascii="Helvetica" w:hAnsi="Helvetica"/>
          <w:lang w:val="pt-PT"/>
        </w:rPr>
        <w:t>marinho irá comer part</w:t>
      </w:r>
      <w:r w:rsidR="00127AC4">
        <w:rPr>
          <w:rFonts w:ascii="Helvetica" w:hAnsi="Helvetica"/>
          <w:lang w:val="pt-PT"/>
        </w:rPr>
        <w:t>e do peixe que é pescado por si, e além disso poderá estar a colocar em causa a vida de uma espécie protegida.</w:t>
      </w:r>
    </w:p>
    <w:p w:rsidR="001C1E19" w:rsidRPr="00BC139D" w:rsidRDefault="001C1E19" w:rsidP="00DC1F22">
      <w:pPr>
        <w:rPr>
          <w:rFonts w:ascii="Helvetica" w:hAnsi="Helvetica"/>
          <w:lang w:val="pt-PT"/>
        </w:rPr>
      </w:pPr>
    </w:p>
    <w:p w:rsidR="00DC1F22" w:rsidRPr="00127AC4" w:rsidRDefault="00DC1F22" w:rsidP="00DC1F22">
      <w:pPr>
        <w:rPr>
          <w:rFonts w:ascii="Helvetica" w:hAnsi="Helvetica"/>
          <w:u w:val="single"/>
          <w:lang w:val="pt-PT"/>
        </w:rPr>
      </w:pPr>
      <w:r w:rsidRPr="00127AC4">
        <w:rPr>
          <w:rFonts w:ascii="Helvetica" w:hAnsi="Helvetica"/>
          <w:lang w:val="pt-PT"/>
        </w:rPr>
        <w:t>Por ter decidido pescar junto ao lobo</w:t>
      </w:r>
      <w:r w:rsidR="006D62FD" w:rsidRPr="00127AC4">
        <w:rPr>
          <w:rFonts w:ascii="Helvetica" w:hAnsi="Helvetica"/>
          <w:lang w:val="pt-PT"/>
        </w:rPr>
        <w:t>-</w:t>
      </w:r>
      <w:r w:rsidRPr="00127AC4">
        <w:rPr>
          <w:rFonts w:ascii="Helvetica" w:hAnsi="Helvetica"/>
          <w:lang w:val="pt-PT"/>
        </w:rPr>
        <w:t xml:space="preserve">marinho, apenas ganhará </w:t>
      </w:r>
      <w:r w:rsidRPr="00127AC4">
        <w:rPr>
          <w:rFonts w:ascii="Helvetica" w:hAnsi="Helvetica"/>
          <w:u w:val="single"/>
          <w:lang w:val="pt-PT"/>
        </w:rPr>
        <w:t>5 pontos-peixe</w:t>
      </w:r>
      <w:r w:rsidR="00794F39" w:rsidRPr="00127AC4">
        <w:rPr>
          <w:rFonts w:ascii="Helvetica" w:hAnsi="Helvetica"/>
          <w:u w:val="single"/>
          <w:lang w:val="pt-PT"/>
        </w:rPr>
        <w:t>.</w:t>
      </w:r>
    </w:p>
    <w:p w:rsidR="00794F39" w:rsidRPr="001B04B8" w:rsidRDefault="00794F39" w:rsidP="00DC1F22">
      <w:pPr>
        <w:rPr>
          <w:rFonts w:ascii="Helvetica" w:hAnsi="Helvetica"/>
          <w:highlight w:val="yellow"/>
          <w:lang w:val="pt-PT"/>
        </w:rPr>
      </w:pPr>
    </w:p>
    <w:p w:rsidR="00DC1F22" w:rsidRPr="00BC139D" w:rsidRDefault="00C019E6" w:rsidP="00DC1F22">
      <w:pPr>
        <w:rPr>
          <w:rFonts w:ascii="Helvetica" w:hAnsi="Helvetica"/>
          <w:lang w:val="pt-PT"/>
        </w:rPr>
      </w:pPr>
      <w:r w:rsidRPr="001B04B8">
        <w:rPr>
          <w:rFonts w:ascii="Helvetica" w:hAnsi="Helvetica"/>
          <w:highlight w:val="yellow"/>
          <w:lang w:val="pt-PT"/>
        </w:rPr>
        <w:lastRenderedPageBreak/>
        <w:t>Mas, porque</w:t>
      </w:r>
      <w:r w:rsidR="00DC1F22" w:rsidRPr="001B04B8">
        <w:rPr>
          <w:rFonts w:ascii="Helvetica" w:hAnsi="Helvetica"/>
          <w:highlight w:val="yellow"/>
          <w:lang w:val="pt-PT"/>
        </w:rPr>
        <w:t xml:space="preserve"> </w:t>
      </w:r>
      <w:r w:rsidR="001C1E19" w:rsidRPr="001B04B8">
        <w:rPr>
          <w:rFonts w:ascii="Helvetica" w:hAnsi="Helvetica"/>
          <w:highlight w:val="yellow"/>
          <w:lang w:val="pt-PT"/>
        </w:rPr>
        <w:t>ajudou na proteção desta espécie</w:t>
      </w:r>
      <w:r w:rsidR="00DC1F22" w:rsidRPr="001B04B8">
        <w:rPr>
          <w:rFonts w:ascii="Helvetica" w:hAnsi="Helvetica"/>
          <w:highlight w:val="yellow"/>
          <w:lang w:val="pt-PT"/>
        </w:rPr>
        <w:t xml:space="preserve">, irá receber </w:t>
      </w:r>
      <w:r w:rsidR="00DC1F22" w:rsidRPr="001B04B8">
        <w:rPr>
          <w:rFonts w:ascii="Helvetica" w:hAnsi="Helvetica"/>
          <w:highlight w:val="yellow"/>
          <w:u w:val="single"/>
          <w:lang w:val="pt-PT"/>
        </w:rPr>
        <w:t>5 pontos-peixe</w:t>
      </w:r>
      <w:r w:rsidR="00DC1F22" w:rsidRPr="001B04B8">
        <w:rPr>
          <w:rFonts w:ascii="Helvetica" w:hAnsi="Helvetica"/>
          <w:highlight w:val="yellow"/>
          <w:lang w:val="pt-PT"/>
        </w:rPr>
        <w:t xml:space="preserve"> na próxima jogada</w:t>
      </w:r>
      <w:r w:rsidR="00794F39" w:rsidRPr="001B04B8">
        <w:rPr>
          <w:rFonts w:ascii="Helvetica" w:hAnsi="Helvetica"/>
          <w:highlight w:val="yellow"/>
          <w:lang w:val="pt-PT"/>
        </w:rPr>
        <w:t>.</w:t>
      </w:r>
    </w:p>
    <w:p w:rsidR="00DC1F22" w:rsidRPr="00BC139D" w:rsidRDefault="00DC1F22" w:rsidP="00DC1F22">
      <w:pPr>
        <w:rPr>
          <w:rFonts w:ascii="Helvetica" w:hAnsi="Helvetica"/>
          <w:lang w:val="pt-PT"/>
        </w:rPr>
      </w:pPr>
    </w:p>
    <w:p w:rsidR="00307784" w:rsidRPr="00BC139D" w:rsidRDefault="00307784" w:rsidP="0030778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307784" w:rsidRPr="00BC139D" w:rsidRDefault="00DC1F22" w:rsidP="0030778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  <w:r w:rsidRPr="00BC139D">
        <w:rPr>
          <w:rFonts w:ascii="Helvetica" w:hAnsi="Helvetica" w:cs="Helvetica"/>
          <w:b/>
          <w:lang w:val="pt-PT"/>
        </w:rPr>
        <w:t xml:space="preserve">6. </w:t>
      </w:r>
      <w:r w:rsidR="00392A6B">
        <w:rPr>
          <w:rFonts w:ascii="Helvetica" w:hAnsi="Helvetica" w:cs="Helvetica"/>
          <w:b/>
          <w:lang w:val="pt-PT"/>
        </w:rPr>
        <w:t xml:space="preserve">O </w:t>
      </w:r>
      <w:r w:rsidRPr="00BC139D">
        <w:rPr>
          <w:rFonts w:ascii="Helvetica" w:hAnsi="Helvetica" w:cs="Helvetica"/>
          <w:b/>
          <w:lang w:val="pt-PT"/>
        </w:rPr>
        <w:t xml:space="preserve">Manel está a pescar utilizando uma rede. Ele recolhe a rede e apercebe-se que nem toda a pesca é </w:t>
      </w:r>
      <w:r w:rsidR="00997B77">
        <w:rPr>
          <w:rFonts w:ascii="Helvetica" w:hAnsi="Helvetica" w:cs="Helvetica"/>
          <w:b/>
          <w:lang w:val="pt-PT"/>
        </w:rPr>
        <w:t>a desejável…</w:t>
      </w:r>
    </w:p>
    <w:p w:rsidR="00DC1F22" w:rsidRPr="00BC139D" w:rsidRDefault="00DC1F22" w:rsidP="0030778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</w:p>
    <w:p w:rsidR="00DC1F22" w:rsidRPr="00081620" w:rsidRDefault="00682C72" w:rsidP="00DC1F22">
      <w:pPr>
        <w:pStyle w:val="ListParagraph"/>
        <w:numPr>
          <w:ilvl w:val="0"/>
          <w:numId w:val="23"/>
        </w:numPr>
        <w:rPr>
          <w:rFonts w:ascii="Helvetica" w:hAnsi="Helvetica"/>
          <w:b/>
          <w:color w:val="FF0000"/>
          <w:lang w:val="pt-PT"/>
        </w:rPr>
      </w:pPr>
      <w:r>
        <w:rPr>
          <w:rFonts w:ascii="Helvetica" w:hAnsi="Helvetica"/>
          <w:b/>
          <w:color w:val="FF0000"/>
          <w:lang w:val="pt-PT"/>
        </w:rPr>
        <w:t>Guarda</w:t>
      </w:r>
      <w:r w:rsidR="00DC1F22" w:rsidRPr="00081620">
        <w:rPr>
          <w:rFonts w:ascii="Helvetica" w:hAnsi="Helvetica"/>
          <w:b/>
          <w:color w:val="FF0000"/>
          <w:lang w:val="pt-PT"/>
        </w:rPr>
        <w:t xml:space="preserve"> </w:t>
      </w:r>
      <w:r w:rsidR="002B3B88" w:rsidRPr="00081620">
        <w:rPr>
          <w:rFonts w:ascii="Helvetica" w:hAnsi="Helvetica"/>
          <w:b/>
          <w:color w:val="FF0000"/>
          <w:lang w:val="pt-PT"/>
        </w:rPr>
        <w:t xml:space="preserve">todos </w:t>
      </w:r>
      <w:r w:rsidR="00DC1F22" w:rsidRPr="00081620">
        <w:rPr>
          <w:rFonts w:ascii="Helvetica" w:hAnsi="Helvetica"/>
          <w:b/>
          <w:color w:val="FF0000"/>
          <w:lang w:val="pt-PT"/>
        </w:rPr>
        <w:t xml:space="preserve">os peixes </w:t>
      </w:r>
      <w:r w:rsidR="002B3B88" w:rsidRPr="00081620">
        <w:rPr>
          <w:rFonts w:ascii="Helvetica" w:hAnsi="Helvetica"/>
          <w:b/>
          <w:color w:val="FF0000"/>
          <w:lang w:val="pt-PT"/>
        </w:rPr>
        <w:t xml:space="preserve">mesmo </w:t>
      </w:r>
      <w:r w:rsidR="00392A6B">
        <w:rPr>
          <w:rFonts w:ascii="Helvetica" w:hAnsi="Helvetica"/>
          <w:b/>
          <w:color w:val="FF0000"/>
          <w:lang w:val="pt-PT"/>
        </w:rPr>
        <w:t xml:space="preserve">os </w:t>
      </w:r>
      <w:r w:rsidR="00DC1F22" w:rsidRPr="00081620">
        <w:rPr>
          <w:rFonts w:ascii="Helvetica" w:hAnsi="Helvetica"/>
          <w:b/>
          <w:color w:val="FF0000"/>
          <w:lang w:val="pt-PT"/>
        </w:rPr>
        <w:t xml:space="preserve">sem valor comercial </w:t>
      </w:r>
    </w:p>
    <w:p w:rsidR="002B3B88" w:rsidRDefault="002B3B88" w:rsidP="002B3B88">
      <w:pPr>
        <w:pStyle w:val="ListParagraph"/>
        <w:rPr>
          <w:rFonts w:ascii="Helvetica" w:hAnsi="Helvetica"/>
          <w:lang w:val="pt-PT"/>
        </w:rPr>
      </w:pPr>
    </w:p>
    <w:p w:rsidR="00AF4CB7" w:rsidRDefault="00AF4CB7" w:rsidP="002B3B88">
      <w:pPr>
        <w:pStyle w:val="ListParagraph"/>
        <w:rPr>
          <w:rFonts w:ascii="Helvetica" w:hAnsi="Helvetica"/>
          <w:lang w:val="pt-PT"/>
        </w:rPr>
      </w:pPr>
    </w:p>
    <w:p w:rsidR="00AF4CB7" w:rsidRPr="00BC139D" w:rsidRDefault="00AF4CB7" w:rsidP="002B3B88">
      <w:pPr>
        <w:pStyle w:val="ListParagraph"/>
        <w:rPr>
          <w:rFonts w:ascii="Helvetica" w:hAnsi="Helvetica"/>
          <w:lang w:val="pt-PT"/>
        </w:rPr>
      </w:pPr>
    </w:p>
    <w:p w:rsidR="00AF4CB7" w:rsidRDefault="00AF4CB7" w:rsidP="006D2B3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 xml:space="preserve">Ao guardar os peixes que não possuem o tamanho mínimo de captura estabelecido por lei, estará a impedir que estes se reproduzam e por isso a diminuir a sua quantidade para o futuro. </w:t>
      </w:r>
    </w:p>
    <w:p w:rsidR="00DC1F22" w:rsidRDefault="00AF4CB7" w:rsidP="006D2B3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 xml:space="preserve"> Ao guardar as espécies que não têm interesse comercial, estará a criar um desequilíbrio no meio ambiente sem que daí retire </w:t>
      </w:r>
      <w:r w:rsidR="003A2DAB">
        <w:rPr>
          <w:rFonts w:ascii="Helvetica" w:hAnsi="Helvetica"/>
          <w:lang w:val="pt-PT"/>
        </w:rPr>
        <w:t>q</w:t>
      </w:r>
      <w:r>
        <w:rPr>
          <w:rFonts w:ascii="Helvetica" w:hAnsi="Helvetica"/>
          <w:lang w:val="pt-PT"/>
        </w:rPr>
        <w:t>ualquer lucro.</w:t>
      </w:r>
    </w:p>
    <w:p w:rsidR="00AF4CB7" w:rsidRPr="00BC139D" w:rsidRDefault="003A2DAB" w:rsidP="006D2B3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 xml:space="preserve">Os peixes demasiado jovens ou sem interesse comercial deverão ser devolvidos ao mar o mais rapidamente possível, para </w:t>
      </w:r>
      <w:r w:rsidR="00AA3B3F">
        <w:rPr>
          <w:rFonts w:ascii="Helvetica" w:hAnsi="Helvetica"/>
          <w:lang w:val="pt-PT"/>
        </w:rPr>
        <w:t>que possam continuar o seu ciclo de vida.</w:t>
      </w:r>
      <w:r>
        <w:rPr>
          <w:rFonts w:ascii="Helvetica" w:hAnsi="Helvetica"/>
          <w:lang w:val="pt-PT"/>
        </w:rPr>
        <w:t xml:space="preserve"> </w:t>
      </w:r>
    </w:p>
    <w:p w:rsidR="002B3B88" w:rsidRPr="00BC139D" w:rsidRDefault="002B3B88" w:rsidP="006D2B3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Assim, </w:t>
      </w:r>
      <w:r w:rsidR="00AA3B3F">
        <w:rPr>
          <w:rFonts w:ascii="Helvetica" w:hAnsi="Helvetica"/>
          <w:lang w:val="pt-PT"/>
        </w:rPr>
        <w:t>evitará</w:t>
      </w:r>
      <w:r w:rsidRPr="00BC139D">
        <w:rPr>
          <w:rFonts w:ascii="Helvetica" w:hAnsi="Helvetica"/>
          <w:lang w:val="pt-PT"/>
        </w:rPr>
        <w:t xml:space="preserve"> </w:t>
      </w:r>
      <w:r w:rsidR="00AA3B3F">
        <w:rPr>
          <w:rFonts w:ascii="Helvetica" w:hAnsi="Helvetica"/>
          <w:lang w:val="pt-PT"/>
        </w:rPr>
        <w:t xml:space="preserve">prejudicar o futuro da pesca </w:t>
      </w:r>
      <w:r w:rsidR="00BF2CC7">
        <w:rPr>
          <w:rFonts w:ascii="Helvetica" w:hAnsi="Helvetica"/>
          <w:lang w:val="pt-PT"/>
        </w:rPr>
        <w:t xml:space="preserve">e </w:t>
      </w:r>
      <w:r w:rsidRPr="00BC139D">
        <w:rPr>
          <w:rFonts w:ascii="Helvetica" w:hAnsi="Helvetica"/>
          <w:lang w:val="pt-PT"/>
        </w:rPr>
        <w:t xml:space="preserve">danificar </w:t>
      </w:r>
      <w:r w:rsidR="00BF2CC7">
        <w:rPr>
          <w:rFonts w:ascii="Helvetica" w:hAnsi="Helvetica"/>
          <w:lang w:val="pt-PT"/>
        </w:rPr>
        <w:t>a vida marinha</w:t>
      </w:r>
      <w:r w:rsidRPr="00BC139D">
        <w:rPr>
          <w:rFonts w:ascii="Helvetica" w:hAnsi="Helvetica"/>
          <w:lang w:val="pt-PT"/>
        </w:rPr>
        <w:t>.</w:t>
      </w:r>
    </w:p>
    <w:p w:rsidR="002B3B88" w:rsidRPr="00BC139D" w:rsidRDefault="002B3B88" w:rsidP="0030778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2B3B88" w:rsidRPr="00BC139D" w:rsidRDefault="002B3B88" w:rsidP="0030778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  <w:r w:rsidRPr="00081620">
        <w:rPr>
          <w:rFonts w:ascii="Helvetica" w:hAnsi="Helvetica"/>
          <w:u w:val="single"/>
          <w:lang w:val="pt-PT"/>
        </w:rPr>
        <w:t>Ganha 10 pontos-peixe mas perde 5 pontos-moeda</w:t>
      </w:r>
      <w:r w:rsidRPr="00BC139D">
        <w:rPr>
          <w:rFonts w:ascii="Helvetica" w:hAnsi="Helvetica"/>
          <w:lang w:val="pt-PT"/>
        </w:rPr>
        <w:t xml:space="preserve"> por ter pescado </w:t>
      </w:r>
      <w:r w:rsidR="00AA3B3F">
        <w:rPr>
          <w:rFonts w:ascii="Helvetica" w:hAnsi="Helvetica"/>
          <w:lang w:val="pt-PT"/>
        </w:rPr>
        <w:t xml:space="preserve">peixes </w:t>
      </w:r>
      <w:r w:rsidRPr="00BC139D">
        <w:rPr>
          <w:rFonts w:ascii="Helvetica" w:hAnsi="Helvetica"/>
          <w:lang w:val="pt-PT"/>
        </w:rPr>
        <w:t>sem</w:t>
      </w:r>
      <w:r w:rsidR="00AA3B3F">
        <w:rPr>
          <w:rFonts w:ascii="Helvetica" w:hAnsi="Helvetica"/>
          <w:lang w:val="pt-PT"/>
        </w:rPr>
        <w:t xml:space="preserve"> o tamanho mínimo exigido por lei, e peixes sem</w:t>
      </w:r>
      <w:r w:rsidRPr="00BC139D">
        <w:rPr>
          <w:rFonts w:ascii="Helvetica" w:hAnsi="Helvetica"/>
          <w:lang w:val="pt-PT"/>
        </w:rPr>
        <w:t xml:space="preserve"> valor comercial</w:t>
      </w:r>
      <w:r w:rsidR="00AA3B3F">
        <w:rPr>
          <w:rFonts w:ascii="Helvetica" w:hAnsi="Helvetica"/>
          <w:lang w:val="pt-PT"/>
        </w:rPr>
        <w:t>.</w:t>
      </w:r>
    </w:p>
    <w:p w:rsidR="00810D5C" w:rsidRPr="00BC139D" w:rsidRDefault="00810D5C" w:rsidP="00855D07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2B3B88" w:rsidRPr="00081620" w:rsidRDefault="00392A6B" w:rsidP="002B3B88">
      <w:pPr>
        <w:pStyle w:val="ListParagraph"/>
        <w:numPr>
          <w:ilvl w:val="0"/>
          <w:numId w:val="23"/>
        </w:numPr>
        <w:rPr>
          <w:rFonts w:ascii="Helvetica" w:hAnsi="Helvetica"/>
          <w:b/>
          <w:color w:val="92D050"/>
          <w:lang w:val="pt-PT"/>
        </w:rPr>
      </w:pPr>
      <w:r>
        <w:rPr>
          <w:rFonts w:ascii="Helvetica" w:hAnsi="Helvetica"/>
          <w:b/>
          <w:color w:val="92D050"/>
          <w:lang w:val="pt-PT"/>
        </w:rPr>
        <w:t>Lança</w:t>
      </w:r>
      <w:r w:rsidR="002B3B88" w:rsidRPr="00081620">
        <w:rPr>
          <w:rFonts w:ascii="Helvetica" w:hAnsi="Helvetica"/>
          <w:b/>
          <w:color w:val="92D050"/>
          <w:lang w:val="pt-PT"/>
        </w:rPr>
        <w:t xml:space="preserve"> ao mar </w:t>
      </w:r>
      <w:r>
        <w:rPr>
          <w:rFonts w:ascii="Helvetica" w:hAnsi="Helvetica"/>
          <w:b/>
          <w:color w:val="92D050"/>
          <w:lang w:val="pt-PT"/>
        </w:rPr>
        <w:t xml:space="preserve">os </w:t>
      </w:r>
      <w:r w:rsidR="002B3B88" w:rsidRPr="00081620">
        <w:rPr>
          <w:rFonts w:ascii="Helvetica" w:hAnsi="Helvetica"/>
          <w:b/>
          <w:color w:val="92D050"/>
          <w:lang w:val="pt-PT"/>
        </w:rPr>
        <w:t>peixes jovens</w:t>
      </w:r>
    </w:p>
    <w:p w:rsidR="002B3B88" w:rsidRPr="00BC139D" w:rsidRDefault="002B3B88" w:rsidP="006D2B35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 </w:t>
      </w:r>
    </w:p>
    <w:p w:rsidR="000E7BF4" w:rsidRPr="00BC139D" w:rsidRDefault="000E7BF4" w:rsidP="006D2B35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>Existem limites</w:t>
      </w:r>
      <w:r w:rsidR="005C46BE">
        <w:rPr>
          <w:rFonts w:ascii="Helvetica" w:hAnsi="Helvetica"/>
          <w:lang w:val="pt-PT"/>
        </w:rPr>
        <w:t xml:space="preserve"> mínimos</w:t>
      </w:r>
      <w:r w:rsidRPr="00BC139D">
        <w:rPr>
          <w:rFonts w:ascii="Helvetica" w:hAnsi="Helvetica"/>
          <w:lang w:val="pt-PT"/>
        </w:rPr>
        <w:t xml:space="preserve"> </w:t>
      </w:r>
      <w:r w:rsidR="005C46BE">
        <w:rPr>
          <w:rFonts w:ascii="Helvetica" w:hAnsi="Helvetica"/>
          <w:lang w:val="pt-PT"/>
        </w:rPr>
        <w:t xml:space="preserve">para </w:t>
      </w:r>
      <w:r w:rsidRPr="00BC139D">
        <w:rPr>
          <w:rFonts w:ascii="Helvetica" w:hAnsi="Helvetica"/>
          <w:lang w:val="pt-PT"/>
        </w:rPr>
        <w:t xml:space="preserve">o tamanho dos peixes que </w:t>
      </w:r>
      <w:r w:rsidR="005C46BE">
        <w:rPr>
          <w:rFonts w:ascii="Helvetica" w:hAnsi="Helvetica"/>
          <w:lang w:val="pt-PT"/>
        </w:rPr>
        <w:t>podem ser</w:t>
      </w:r>
      <w:r w:rsidR="00EC7F60">
        <w:rPr>
          <w:rFonts w:ascii="Helvetica" w:hAnsi="Helvetica"/>
          <w:lang w:val="pt-PT"/>
        </w:rPr>
        <w:t xml:space="preserve"> capturados e consequentemente</w:t>
      </w:r>
      <w:r w:rsidRPr="00BC139D">
        <w:rPr>
          <w:rFonts w:ascii="Helvetica" w:hAnsi="Helvetica"/>
          <w:lang w:val="pt-PT"/>
        </w:rPr>
        <w:t xml:space="preserve"> vendido</w:t>
      </w:r>
      <w:r w:rsidR="00081620">
        <w:rPr>
          <w:rFonts w:ascii="Helvetica" w:hAnsi="Helvetica"/>
          <w:lang w:val="pt-PT"/>
        </w:rPr>
        <w:t>s</w:t>
      </w:r>
      <w:r w:rsidRPr="00BC139D">
        <w:rPr>
          <w:rFonts w:ascii="Helvetica" w:hAnsi="Helvetica"/>
          <w:lang w:val="pt-PT"/>
        </w:rPr>
        <w:t>. Lembre-se que não deve retirar do oceano animais que ainda não atingiram a idade de reprodução. Quando detectar que o pescado não c</w:t>
      </w:r>
      <w:r w:rsidR="00081620">
        <w:rPr>
          <w:rFonts w:ascii="Helvetica" w:hAnsi="Helvetica"/>
          <w:lang w:val="pt-PT"/>
        </w:rPr>
        <w:t>u</w:t>
      </w:r>
      <w:r w:rsidRPr="00BC139D">
        <w:rPr>
          <w:rFonts w:ascii="Helvetica" w:hAnsi="Helvetica"/>
          <w:lang w:val="pt-PT"/>
        </w:rPr>
        <w:t xml:space="preserve">mpre os requisitos para ter valor comercial, </w:t>
      </w:r>
      <w:r w:rsidR="00C06326" w:rsidRPr="00BC139D">
        <w:rPr>
          <w:rFonts w:ascii="Helvetica" w:hAnsi="Helvetica"/>
          <w:lang w:val="pt-PT"/>
        </w:rPr>
        <w:t>é importante</w:t>
      </w:r>
      <w:r w:rsidRPr="00BC139D">
        <w:rPr>
          <w:rFonts w:ascii="Helvetica" w:hAnsi="Helvetica"/>
          <w:lang w:val="pt-PT"/>
        </w:rPr>
        <w:t xml:space="preserve"> que os lance ao mar imediatamente para que possam recuperar e crescer.</w:t>
      </w:r>
    </w:p>
    <w:p w:rsidR="000E7BF4" w:rsidRPr="00BC139D" w:rsidRDefault="000E7BF4" w:rsidP="000E7BF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0E7BF4" w:rsidRPr="00081620" w:rsidRDefault="000E7BF4" w:rsidP="000E7BF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u w:val="single"/>
          <w:lang w:val="pt-PT"/>
        </w:rPr>
      </w:pPr>
      <w:r w:rsidRPr="00081620">
        <w:rPr>
          <w:rFonts w:ascii="Helvetica" w:hAnsi="Helvetica"/>
          <w:u w:val="single"/>
          <w:lang w:val="pt-PT"/>
        </w:rPr>
        <w:t>Ganha 10 pontos-peixe</w:t>
      </w:r>
    </w:p>
    <w:p w:rsidR="000E7BF4" w:rsidRPr="00BC139D" w:rsidRDefault="000E7BF4" w:rsidP="000E7BF4">
      <w:pPr>
        <w:widowControl w:val="0"/>
        <w:numPr>
          <w:ilvl w:val="1"/>
          <w:numId w:val="6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540"/>
        <w:rPr>
          <w:rFonts w:ascii="Helvetica" w:hAnsi="Helvetica" w:cs="Helvetica"/>
          <w:lang w:val="pt-PT"/>
        </w:rPr>
      </w:pPr>
    </w:p>
    <w:p w:rsidR="00810D5C" w:rsidRPr="00BC139D" w:rsidRDefault="00810D5C" w:rsidP="00810D5C">
      <w:pPr>
        <w:widowControl w:val="0"/>
        <w:numPr>
          <w:ilvl w:val="0"/>
          <w:numId w:val="6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0E7BF4" w:rsidRPr="00BC139D" w:rsidRDefault="000E7BF4" w:rsidP="000E7BF4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  <w:r w:rsidRPr="00BC139D">
        <w:rPr>
          <w:rFonts w:ascii="Helvetica" w:hAnsi="Helvetica" w:cs="Helvetica"/>
          <w:b/>
          <w:lang w:val="pt-PT"/>
        </w:rPr>
        <w:t>7. O Manel apercebe-se que a rede está danificada, e…</w:t>
      </w:r>
    </w:p>
    <w:p w:rsidR="000E7BF4" w:rsidRPr="00BC139D" w:rsidRDefault="000E7BF4" w:rsidP="000E7BF4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pt-PT"/>
        </w:rPr>
      </w:pPr>
    </w:p>
    <w:p w:rsidR="000E7BF4" w:rsidRDefault="000E7BF4" w:rsidP="000E7BF4">
      <w:pPr>
        <w:pStyle w:val="ListParagraph"/>
        <w:numPr>
          <w:ilvl w:val="0"/>
          <w:numId w:val="24"/>
        </w:numPr>
        <w:rPr>
          <w:rFonts w:ascii="Helvetica" w:hAnsi="Helvetica"/>
          <w:b/>
          <w:color w:val="FF0000"/>
          <w:lang w:val="pt-PT"/>
        </w:rPr>
      </w:pPr>
      <w:r w:rsidRPr="00CC654C">
        <w:rPr>
          <w:rFonts w:ascii="Helvetica" w:hAnsi="Helvetica"/>
          <w:b/>
          <w:color w:val="FF0000"/>
          <w:lang w:val="pt-PT"/>
        </w:rPr>
        <w:t>Lança a rede no mar</w:t>
      </w:r>
    </w:p>
    <w:p w:rsidR="000C2938" w:rsidRPr="000C2938" w:rsidRDefault="000C2938" w:rsidP="000C2938">
      <w:pPr>
        <w:ind w:left="360"/>
        <w:rPr>
          <w:rFonts w:ascii="Helvetica" w:hAnsi="Helvetica"/>
          <w:b/>
          <w:color w:val="FF0000"/>
          <w:lang w:val="pt-PT"/>
        </w:rPr>
      </w:pPr>
    </w:p>
    <w:p w:rsidR="006D2B35" w:rsidRDefault="00C019E6" w:rsidP="00127AC4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L</w:t>
      </w:r>
      <w:r w:rsidR="0021463C" w:rsidRPr="00BC139D">
        <w:rPr>
          <w:rFonts w:ascii="Helvetica" w:hAnsi="Helvetica"/>
          <w:lang w:val="pt-PT"/>
        </w:rPr>
        <w:t>inha</w:t>
      </w:r>
      <w:r>
        <w:rPr>
          <w:rFonts w:ascii="Helvetica" w:hAnsi="Helvetica"/>
          <w:lang w:val="pt-PT"/>
        </w:rPr>
        <w:t>s e redes</w:t>
      </w:r>
      <w:r w:rsidR="0021463C" w:rsidRPr="00BC139D">
        <w:rPr>
          <w:rFonts w:ascii="Helvetica" w:hAnsi="Helvetica"/>
          <w:lang w:val="pt-PT"/>
        </w:rPr>
        <w:t xml:space="preserve"> de pesca permanecem no mar </w:t>
      </w:r>
      <w:r w:rsidR="00BA2174">
        <w:rPr>
          <w:rFonts w:ascii="Helvetica" w:hAnsi="Helvetica"/>
          <w:lang w:val="pt-PT"/>
        </w:rPr>
        <w:t>por muitos anos</w:t>
      </w:r>
      <w:r w:rsidR="00B675FE">
        <w:rPr>
          <w:rFonts w:ascii="Helvetica" w:hAnsi="Helvetica"/>
          <w:lang w:val="pt-PT"/>
        </w:rPr>
        <w:t xml:space="preserve"> após terem sido </w:t>
      </w:r>
      <w:r w:rsidR="00BA2174">
        <w:rPr>
          <w:rFonts w:ascii="Helvetica" w:hAnsi="Helvetica"/>
          <w:lang w:val="pt-PT"/>
        </w:rPr>
        <w:t>abandonada</w:t>
      </w:r>
      <w:r w:rsidR="0038096B">
        <w:rPr>
          <w:rFonts w:ascii="Helvetica" w:hAnsi="Helvetica"/>
          <w:lang w:val="pt-PT"/>
        </w:rPr>
        <w:t>s</w:t>
      </w:r>
      <w:r>
        <w:rPr>
          <w:rFonts w:ascii="Helvetica" w:hAnsi="Helvetica"/>
          <w:lang w:val="pt-PT"/>
        </w:rPr>
        <w:t>,</w:t>
      </w:r>
      <w:r w:rsidR="00B675FE">
        <w:rPr>
          <w:rFonts w:ascii="Helvetica" w:hAnsi="Helvetica"/>
          <w:lang w:val="pt-PT"/>
        </w:rPr>
        <w:t xml:space="preserve"> </w:t>
      </w:r>
      <w:r>
        <w:rPr>
          <w:rFonts w:ascii="Helvetica" w:hAnsi="Helvetica"/>
          <w:lang w:val="pt-PT"/>
        </w:rPr>
        <w:t>aprisionando</w:t>
      </w:r>
      <w:r w:rsidR="00BA2174">
        <w:rPr>
          <w:rFonts w:ascii="Helvetica" w:hAnsi="Helvetica"/>
          <w:lang w:val="pt-PT"/>
        </w:rPr>
        <w:t>,</w:t>
      </w:r>
      <w:r>
        <w:rPr>
          <w:rFonts w:ascii="Helvetica" w:hAnsi="Helvetica"/>
          <w:lang w:val="pt-PT"/>
        </w:rPr>
        <w:t xml:space="preserve"> magoando</w:t>
      </w:r>
      <w:r w:rsidR="00BA2174">
        <w:rPr>
          <w:rFonts w:ascii="Helvetica" w:hAnsi="Helvetica"/>
          <w:lang w:val="pt-PT"/>
        </w:rPr>
        <w:t xml:space="preserve"> e por vezes levando à morte,</w:t>
      </w:r>
      <w:r w:rsidR="0021463C" w:rsidRPr="00BC139D">
        <w:rPr>
          <w:rFonts w:ascii="Helvetica" w:hAnsi="Helvetica"/>
          <w:lang w:val="pt-PT"/>
        </w:rPr>
        <w:t xml:space="preserve"> </w:t>
      </w:r>
      <w:r w:rsidR="0038096B">
        <w:rPr>
          <w:rFonts w:ascii="Helvetica" w:hAnsi="Helvetica"/>
          <w:lang w:val="pt-PT"/>
        </w:rPr>
        <w:t>muitos</w:t>
      </w:r>
      <w:r w:rsidR="0021463C" w:rsidRPr="00BC139D">
        <w:rPr>
          <w:rFonts w:ascii="Helvetica" w:hAnsi="Helvetica"/>
          <w:lang w:val="pt-PT"/>
        </w:rPr>
        <w:t xml:space="preserve"> anima</w:t>
      </w:r>
      <w:r w:rsidR="00B675FE">
        <w:rPr>
          <w:rFonts w:ascii="Helvetica" w:hAnsi="Helvetica"/>
          <w:lang w:val="pt-PT"/>
        </w:rPr>
        <w:t>i</w:t>
      </w:r>
      <w:r w:rsidR="0021463C" w:rsidRPr="00BC139D">
        <w:rPr>
          <w:rFonts w:ascii="Helvetica" w:hAnsi="Helvetica"/>
          <w:lang w:val="pt-PT"/>
        </w:rPr>
        <w:t xml:space="preserve">s </w:t>
      </w:r>
      <w:r>
        <w:rPr>
          <w:rFonts w:ascii="Helvetica" w:hAnsi="Helvetica"/>
          <w:lang w:val="pt-PT"/>
        </w:rPr>
        <w:t>marinhos</w:t>
      </w:r>
      <w:r w:rsidR="006D2B35">
        <w:rPr>
          <w:rFonts w:ascii="Helvetica" w:hAnsi="Helvetica"/>
          <w:lang w:val="pt-PT"/>
        </w:rPr>
        <w:t>.</w:t>
      </w:r>
      <w:r w:rsidR="006D2B35" w:rsidRPr="006D2B35">
        <w:rPr>
          <w:rFonts w:ascii="Helvetica" w:hAnsi="Helvetica"/>
          <w:lang w:val="pt-PT"/>
        </w:rPr>
        <w:t xml:space="preserve"> </w:t>
      </w:r>
      <w:r w:rsidR="006D2B35">
        <w:rPr>
          <w:rFonts w:ascii="Helvetica" w:hAnsi="Helvetica"/>
          <w:lang w:val="pt-PT"/>
        </w:rPr>
        <w:t>Lobos-marinhos,</w:t>
      </w:r>
      <w:r w:rsidR="006D2B35" w:rsidRPr="00BC139D">
        <w:rPr>
          <w:rFonts w:ascii="Helvetica" w:hAnsi="Helvetica"/>
          <w:lang w:val="pt-PT"/>
        </w:rPr>
        <w:t xml:space="preserve"> golfinhos, tartarugas</w:t>
      </w:r>
      <w:r w:rsidR="006D2B35">
        <w:rPr>
          <w:rFonts w:ascii="Helvetica" w:hAnsi="Helvetica"/>
          <w:lang w:val="pt-PT"/>
        </w:rPr>
        <w:t>, baleias e aves são exemplos de animais que são prejudicados por esta má prática.</w:t>
      </w:r>
    </w:p>
    <w:p w:rsidR="0038096B" w:rsidRPr="00BC139D" w:rsidRDefault="0038096B" w:rsidP="00127AC4">
      <w:pPr>
        <w:jc w:val="both"/>
        <w:rPr>
          <w:rFonts w:ascii="Helvetica" w:hAnsi="Helvetica"/>
          <w:lang w:val="pt-PT"/>
        </w:rPr>
      </w:pPr>
    </w:p>
    <w:p w:rsidR="0021463C" w:rsidRPr="00BC139D" w:rsidRDefault="0021463C" w:rsidP="00127AC4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lastRenderedPageBreak/>
        <w:t>Estes materiais</w:t>
      </w:r>
      <w:r w:rsidR="003A14E7">
        <w:rPr>
          <w:rFonts w:ascii="Helvetica" w:hAnsi="Helvetica"/>
          <w:lang w:val="pt-PT"/>
        </w:rPr>
        <w:t xml:space="preserve"> à deriva</w:t>
      </w:r>
      <w:r w:rsidRPr="00BC139D">
        <w:rPr>
          <w:rFonts w:ascii="Helvetica" w:hAnsi="Helvetica"/>
          <w:lang w:val="pt-PT"/>
        </w:rPr>
        <w:t xml:space="preserve"> </w:t>
      </w:r>
      <w:r w:rsidR="0038096B">
        <w:rPr>
          <w:rFonts w:ascii="Helvetica" w:hAnsi="Helvetica"/>
          <w:lang w:val="pt-PT"/>
        </w:rPr>
        <w:t>também</w:t>
      </w:r>
      <w:r w:rsidRPr="00BC139D">
        <w:rPr>
          <w:rFonts w:ascii="Helvetica" w:hAnsi="Helvetica"/>
          <w:lang w:val="pt-PT"/>
        </w:rPr>
        <w:t xml:space="preserve"> danific</w:t>
      </w:r>
      <w:r w:rsidR="0038096B">
        <w:rPr>
          <w:rFonts w:ascii="Helvetica" w:hAnsi="Helvetica"/>
          <w:lang w:val="pt-PT"/>
        </w:rPr>
        <w:t xml:space="preserve">am </w:t>
      </w:r>
      <w:r w:rsidRPr="00BC139D">
        <w:rPr>
          <w:rFonts w:ascii="Helvetica" w:hAnsi="Helvetica"/>
          <w:lang w:val="pt-PT"/>
        </w:rPr>
        <w:t>barcos</w:t>
      </w:r>
      <w:r w:rsidR="00B675FE">
        <w:rPr>
          <w:rFonts w:ascii="Helvetica" w:hAnsi="Helvetica"/>
          <w:lang w:val="pt-PT"/>
        </w:rPr>
        <w:t>, prendendo-se nas hélices e estragando o motor</w:t>
      </w:r>
      <w:r w:rsidRPr="00BC139D">
        <w:rPr>
          <w:rFonts w:ascii="Helvetica" w:hAnsi="Helvetica"/>
          <w:lang w:val="pt-PT"/>
        </w:rPr>
        <w:t xml:space="preserve">. Inquéritos </w:t>
      </w:r>
      <w:r w:rsidR="003A14E7">
        <w:rPr>
          <w:rFonts w:ascii="Helvetica" w:hAnsi="Helvetica"/>
          <w:lang w:val="pt-PT"/>
        </w:rPr>
        <w:t>mostram</w:t>
      </w:r>
      <w:r w:rsidRPr="00BC139D">
        <w:rPr>
          <w:rFonts w:ascii="Helvetica" w:hAnsi="Helvetica"/>
          <w:lang w:val="pt-PT"/>
        </w:rPr>
        <w:t xml:space="preserve"> que </w:t>
      </w:r>
      <w:r w:rsidR="006D2B35">
        <w:rPr>
          <w:rFonts w:ascii="Helvetica" w:hAnsi="Helvetica"/>
          <w:lang w:val="pt-PT"/>
        </w:rPr>
        <w:t xml:space="preserve">muitas </w:t>
      </w:r>
      <w:r w:rsidRPr="00BC139D">
        <w:rPr>
          <w:rFonts w:ascii="Helvetica" w:hAnsi="Helvetica"/>
          <w:lang w:val="pt-PT"/>
        </w:rPr>
        <w:t>embarcações já tiveram danos diretamente relacionados com lixo abandonado no oceano.</w:t>
      </w:r>
    </w:p>
    <w:p w:rsidR="0021463C" w:rsidRPr="00BC139D" w:rsidRDefault="0021463C" w:rsidP="000E7BF4">
      <w:pPr>
        <w:rPr>
          <w:rFonts w:ascii="Helvetica" w:hAnsi="Helvetica"/>
          <w:lang w:val="pt-PT"/>
        </w:rPr>
      </w:pPr>
    </w:p>
    <w:p w:rsidR="0021463C" w:rsidRPr="00BC139D" w:rsidRDefault="0021463C" w:rsidP="000E7BF4">
      <w:pPr>
        <w:rPr>
          <w:rFonts w:ascii="Helvetica" w:hAnsi="Helvetica"/>
          <w:lang w:val="pt-PT"/>
        </w:rPr>
      </w:pPr>
      <w:r w:rsidRPr="00FB2690">
        <w:rPr>
          <w:rFonts w:ascii="Helvetica" w:hAnsi="Helvetica"/>
          <w:u w:val="single"/>
          <w:lang w:val="pt-PT"/>
        </w:rPr>
        <w:t>Ganhou 5</w:t>
      </w:r>
      <w:r w:rsidR="00FB2690">
        <w:rPr>
          <w:rFonts w:ascii="Helvetica" w:hAnsi="Helvetica"/>
          <w:u w:val="single"/>
          <w:lang w:val="pt-PT"/>
        </w:rPr>
        <w:t xml:space="preserve"> </w:t>
      </w:r>
      <w:r w:rsidRPr="00FB2690">
        <w:rPr>
          <w:rFonts w:ascii="Helvetica" w:hAnsi="Helvetica"/>
          <w:u w:val="single"/>
          <w:lang w:val="pt-PT"/>
        </w:rPr>
        <w:t>pontos-barco</w:t>
      </w:r>
      <w:r w:rsidRPr="00BC139D">
        <w:rPr>
          <w:rFonts w:ascii="Helvetica" w:hAnsi="Helvetica"/>
          <w:lang w:val="pt-PT"/>
        </w:rPr>
        <w:t xml:space="preserve"> mas </w:t>
      </w:r>
      <w:r w:rsidRPr="00FB2690">
        <w:rPr>
          <w:rFonts w:ascii="Helvetica" w:hAnsi="Helvetica"/>
          <w:u w:val="single"/>
          <w:lang w:val="pt-PT"/>
        </w:rPr>
        <w:t>perde 10 pontos-moeda</w:t>
      </w:r>
      <w:r w:rsidRPr="00BC139D">
        <w:rPr>
          <w:rFonts w:ascii="Helvetica" w:hAnsi="Helvetica"/>
          <w:lang w:val="pt-PT"/>
        </w:rPr>
        <w:t xml:space="preserve"> por necessitar de reparar os danos nos barcos e </w:t>
      </w:r>
      <w:r w:rsidRPr="00FB2690">
        <w:rPr>
          <w:rFonts w:ascii="Helvetica" w:hAnsi="Helvetica"/>
          <w:u w:val="single"/>
          <w:lang w:val="pt-PT"/>
        </w:rPr>
        <w:t>perde 10 pontos-peixe</w:t>
      </w:r>
      <w:r w:rsidRPr="00BC139D">
        <w:rPr>
          <w:rFonts w:ascii="Helvetica" w:hAnsi="Helvetica"/>
          <w:lang w:val="pt-PT"/>
        </w:rPr>
        <w:t xml:space="preserve"> por danificar o ecossistema</w:t>
      </w:r>
    </w:p>
    <w:p w:rsidR="0021463C" w:rsidRPr="00BC139D" w:rsidRDefault="0021463C" w:rsidP="000E7BF4">
      <w:pPr>
        <w:rPr>
          <w:rFonts w:ascii="Helvetica" w:hAnsi="Helvetica"/>
          <w:lang w:val="pt-PT"/>
        </w:rPr>
      </w:pPr>
    </w:p>
    <w:p w:rsidR="0021463C" w:rsidRPr="00BC139D" w:rsidRDefault="0021463C" w:rsidP="000E7BF4">
      <w:pPr>
        <w:rPr>
          <w:rFonts w:ascii="Helvetica" w:hAnsi="Helvetica"/>
          <w:lang w:val="pt-PT"/>
        </w:rPr>
      </w:pPr>
    </w:p>
    <w:p w:rsidR="0021463C" w:rsidRDefault="00392A6B" w:rsidP="0021463C">
      <w:pPr>
        <w:pStyle w:val="ListParagraph"/>
        <w:numPr>
          <w:ilvl w:val="0"/>
          <w:numId w:val="24"/>
        </w:numPr>
        <w:rPr>
          <w:rFonts w:ascii="Helvetica" w:hAnsi="Helvetica"/>
          <w:b/>
          <w:color w:val="92D050"/>
          <w:lang w:val="pt-PT"/>
        </w:rPr>
      </w:pPr>
      <w:r>
        <w:rPr>
          <w:rFonts w:ascii="Helvetica" w:hAnsi="Helvetica"/>
          <w:b/>
          <w:color w:val="92D050"/>
          <w:lang w:val="pt-PT"/>
        </w:rPr>
        <w:t>Recolhe a rede e remenda-</w:t>
      </w:r>
      <w:r w:rsidR="0021463C" w:rsidRPr="00CC654C">
        <w:rPr>
          <w:rFonts w:ascii="Helvetica" w:hAnsi="Helvetica"/>
          <w:b/>
          <w:color w:val="92D050"/>
          <w:lang w:val="pt-PT"/>
        </w:rPr>
        <w:t>a em terra</w:t>
      </w:r>
    </w:p>
    <w:p w:rsidR="006D2B35" w:rsidRPr="00CC654C" w:rsidRDefault="006D2B35" w:rsidP="006D2B35">
      <w:pPr>
        <w:pStyle w:val="ListParagraph"/>
        <w:rPr>
          <w:rFonts w:ascii="Helvetica" w:hAnsi="Helvetica"/>
          <w:b/>
          <w:color w:val="92D050"/>
          <w:lang w:val="pt-PT"/>
        </w:rPr>
      </w:pPr>
    </w:p>
    <w:p w:rsidR="0021463C" w:rsidRPr="00BC139D" w:rsidRDefault="007E49DD" w:rsidP="006D2B35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Quando </w:t>
      </w:r>
      <w:r w:rsidR="003A14E7">
        <w:rPr>
          <w:rFonts w:ascii="Helvetica" w:hAnsi="Helvetica"/>
          <w:lang w:val="pt-PT"/>
        </w:rPr>
        <w:t>terminar a</w:t>
      </w:r>
      <w:r w:rsidRPr="00BC139D">
        <w:rPr>
          <w:rFonts w:ascii="Helvetica" w:hAnsi="Helvetica"/>
          <w:lang w:val="pt-PT"/>
        </w:rPr>
        <w:t xml:space="preserve"> pescar</w:t>
      </w:r>
      <w:r w:rsidR="006D2B35">
        <w:rPr>
          <w:rFonts w:ascii="Helvetica" w:hAnsi="Helvetica"/>
          <w:lang w:val="pt-PT"/>
        </w:rPr>
        <w:t>ia</w:t>
      </w:r>
      <w:r w:rsidRPr="00BC139D">
        <w:rPr>
          <w:rFonts w:ascii="Helvetica" w:hAnsi="Helvetica"/>
          <w:lang w:val="pt-PT"/>
        </w:rPr>
        <w:t xml:space="preserve">, deve trazer para terra todo o material de pesca. A opção mais </w:t>
      </w:r>
      <w:r w:rsidR="006D2B35">
        <w:rPr>
          <w:rFonts w:ascii="Helvetica" w:hAnsi="Helvetica"/>
          <w:lang w:val="pt-PT"/>
        </w:rPr>
        <w:t xml:space="preserve">correta </w:t>
      </w:r>
      <w:r w:rsidRPr="00BC139D">
        <w:rPr>
          <w:rFonts w:ascii="Helvetica" w:hAnsi="Helvetica"/>
          <w:lang w:val="pt-PT"/>
        </w:rPr>
        <w:t xml:space="preserve">é remendar a rede </w:t>
      </w:r>
      <w:r w:rsidR="003A14E7">
        <w:rPr>
          <w:rFonts w:ascii="Helvetica" w:hAnsi="Helvetica"/>
          <w:lang w:val="pt-PT"/>
        </w:rPr>
        <w:t>e depois reutilizá-la, assim também não está a contribuir para o aumento do</w:t>
      </w:r>
      <w:r w:rsidRPr="00BC139D">
        <w:rPr>
          <w:rFonts w:ascii="Helvetica" w:hAnsi="Helvetica"/>
          <w:lang w:val="pt-PT"/>
        </w:rPr>
        <w:t xml:space="preserve"> lixo</w:t>
      </w:r>
      <w:r w:rsidR="003A14E7">
        <w:rPr>
          <w:rFonts w:ascii="Helvetica" w:hAnsi="Helvetica"/>
          <w:lang w:val="pt-PT"/>
        </w:rPr>
        <w:t xml:space="preserve"> em terra</w:t>
      </w:r>
      <w:r w:rsidRPr="00BC139D">
        <w:rPr>
          <w:rFonts w:ascii="Helvetica" w:hAnsi="Helvetica"/>
          <w:lang w:val="pt-PT"/>
        </w:rPr>
        <w:t xml:space="preserve">. </w:t>
      </w:r>
    </w:p>
    <w:p w:rsidR="007E49DD" w:rsidRPr="00BC139D" w:rsidRDefault="007E49DD" w:rsidP="006D2B35">
      <w:pPr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Deixar redes danificadas no oceano irá destruir a vida marinha, o que compromete o futuro da atividade </w:t>
      </w:r>
      <w:r w:rsidR="00DC76CF" w:rsidRPr="00BC139D">
        <w:rPr>
          <w:rFonts w:ascii="Helvetica" w:hAnsi="Helvetica"/>
          <w:lang w:val="pt-PT"/>
        </w:rPr>
        <w:t>piscatória. Ao abandonar redes e covos no oceano</w:t>
      </w:r>
      <w:r w:rsidR="006D2B35">
        <w:rPr>
          <w:rFonts w:ascii="Helvetica" w:hAnsi="Helvetica"/>
          <w:lang w:val="pt-PT"/>
        </w:rPr>
        <w:t>,</w:t>
      </w:r>
      <w:r w:rsidR="0096076D">
        <w:rPr>
          <w:rFonts w:ascii="Helvetica" w:hAnsi="Helvetica"/>
          <w:lang w:val="pt-PT"/>
        </w:rPr>
        <w:t xml:space="preserve"> est</w:t>
      </w:r>
      <w:r w:rsidR="0038096B">
        <w:rPr>
          <w:rFonts w:ascii="Helvetica" w:hAnsi="Helvetica"/>
          <w:lang w:val="pt-PT"/>
        </w:rPr>
        <w:t>e</w:t>
      </w:r>
      <w:r w:rsidR="0096076D">
        <w:rPr>
          <w:rFonts w:ascii="Helvetica" w:hAnsi="Helvetica"/>
          <w:lang w:val="pt-PT"/>
        </w:rPr>
        <w:t>s continuam a pescar sozinh</w:t>
      </w:r>
      <w:r w:rsidR="0038096B">
        <w:rPr>
          <w:rFonts w:ascii="Helvetica" w:hAnsi="Helvetica"/>
          <w:lang w:val="pt-PT"/>
        </w:rPr>
        <w:t>o</w:t>
      </w:r>
      <w:r w:rsidR="0096076D">
        <w:rPr>
          <w:rFonts w:ascii="Helvetica" w:hAnsi="Helvetica"/>
          <w:lang w:val="pt-PT"/>
        </w:rPr>
        <w:t>s e</w:t>
      </w:r>
      <w:r w:rsidR="00DC76CF" w:rsidRPr="00BC139D">
        <w:rPr>
          <w:rFonts w:ascii="Helvetica" w:hAnsi="Helvetica"/>
          <w:lang w:val="pt-PT"/>
        </w:rPr>
        <w:t xml:space="preserve"> </w:t>
      </w:r>
      <w:r w:rsidR="0038096B">
        <w:rPr>
          <w:rFonts w:ascii="Helvetica" w:hAnsi="Helvetica"/>
          <w:lang w:val="pt-PT"/>
        </w:rPr>
        <w:t>provocam a</w:t>
      </w:r>
      <w:r w:rsidR="0096076D">
        <w:rPr>
          <w:rFonts w:ascii="Helvetica" w:hAnsi="Helvetica"/>
          <w:lang w:val="pt-PT"/>
        </w:rPr>
        <w:t xml:space="preserve"> morte de muitos </w:t>
      </w:r>
      <w:r w:rsidR="00DC76CF" w:rsidRPr="00BC139D">
        <w:rPr>
          <w:rFonts w:ascii="Helvetica" w:hAnsi="Helvetica"/>
          <w:lang w:val="pt-PT"/>
        </w:rPr>
        <w:t xml:space="preserve">peixes </w:t>
      </w:r>
      <w:r w:rsidR="0096076D">
        <w:rPr>
          <w:rFonts w:ascii="Helvetica" w:hAnsi="Helvetica"/>
          <w:lang w:val="pt-PT"/>
        </w:rPr>
        <w:t xml:space="preserve">e outras </w:t>
      </w:r>
      <w:r w:rsidR="006D2B35">
        <w:rPr>
          <w:rFonts w:ascii="Helvetica" w:hAnsi="Helvetica"/>
          <w:lang w:val="pt-PT"/>
        </w:rPr>
        <w:t>espécies de animais.</w:t>
      </w:r>
    </w:p>
    <w:p w:rsidR="00DC76CF" w:rsidRPr="00BC139D" w:rsidRDefault="00DC76CF" w:rsidP="0021463C">
      <w:pPr>
        <w:rPr>
          <w:rFonts w:ascii="Helvetica" w:hAnsi="Helvetica"/>
          <w:lang w:val="pt-PT"/>
        </w:rPr>
      </w:pPr>
    </w:p>
    <w:p w:rsidR="00DC76CF" w:rsidRPr="006D2B35" w:rsidRDefault="00DC76CF" w:rsidP="0021463C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Por remendar a rede </w:t>
      </w:r>
      <w:r w:rsidRPr="0096076D">
        <w:rPr>
          <w:rFonts w:ascii="Helvetica" w:hAnsi="Helvetica"/>
          <w:u w:val="single"/>
          <w:lang w:val="pt-PT"/>
        </w:rPr>
        <w:t>ganha 15 pontos-moeda</w:t>
      </w:r>
      <w:r w:rsidRPr="00BC139D">
        <w:rPr>
          <w:rFonts w:ascii="Helvetica" w:hAnsi="Helvetica"/>
          <w:lang w:val="pt-PT"/>
        </w:rPr>
        <w:t xml:space="preserve">. </w:t>
      </w:r>
      <w:r w:rsidRPr="006D2B35">
        <w:rPr>
          <w:rFonts w:ascii="Helvetica" w:hAnsi="Helvetica"/>
          <w:highlight w:val="yellow"/>
          <w:lang w:val="pt-PT"/>
        </w:rPr>
        <w:t xml:space="preserve">No entanto, a rede ocupa espaço no barco e </w:t>
      </w:r>
      <w:r w:rsidRPr="006D2B35">
        <w:rPr>
          <w:rFonts w:ascii="Helvetica" w:hAnsi="Helvetica"/>
          <w:highlight w:val="yellow"/>
          <w:u w:val="single"/>
          <w:lang w:val="pt-PT"/>
        </w:rPr>
        <w:t>perde 2 pontos-espaço</w:t>
      </w:r>
      <w:r w:rsidR="0096076D" w:rsidRPr="006D2B35">
        <w:rPr>
          <w:rFonts w:ascii="Helvetica" w:hAnsi="Helvetica"/>
          <w:highlight w:val="yellow"/>
          <w:u w:val="single"/>
          <w:lang w:val="pt-PT"/>
        </w:rPr>
        <w:t>.</w:t>
      </w:r>
      <w:r w:rsidR="006D2B35">
        <w:rPr>
          <w:rFonts w:ascii="Helvetica" w:hAnsi="Helvetica"/>
          <w:u w:val="single"/>
          <w:lang w:val="pt-PT"/>
        </w:rPr>
        <w:t>???</w:t>
      </w:r>
    </w:p>
    <w:p w:rsidR="0021463C" w:rsidRPr="006D2B35" w:rsidRDefault="0021463C" w:rsidP="000E7BF4">
      <w:pPr>
        <w:rPr>
          <w:rFonts w:ascii="Helvetica" w:hAnsi="Helvetica"/>
          <w:lang w:val="pt-PT"/>
        </w:rPr>
      </w:pPr>
    </w:p>
    <w:p w:rsidR="0021463C" w:rsidRPr="00BC139D" w:rsidRDefault="0021463C" w:rsidP="000E7BF4">
      <w:pPr>
        <w:rPr>
          <w:rFonts w:ascii="Helvetica" w:hAnsi="Helvetica"/>
          <w:lang w:val="pt-PT"/>
        </w:rPr>
      </w:pPr>
    </w:p>
    <w:p w:rsidR="00DC76CF" w:rsidRPr="00B675FE" w:rsidRDefault="00392A6B" w:rsidP="00DC76CF">
      <w:pPr>
        <w:pStyle w:val="ListParagraph"/>
        <w:numPr>
          <w:ilvl w:val="0"/>
          <w:numId w:val="24"/>
        </w:numPr>
        <w:rPr>
          <w:rFonts w:ascii="Helvetica" w:hAnsi="Helvetica"/>
          <w:b/>
          <w:color w:val="E36C0A" w:themeColor="accent6" w:themeShade="BF"/>
          <w:lang w:val="pt-PT"/>
        </w:rPr>
      </w:pPr>
      <w:r>
        <w:rPr>
          <w:rFonts w:ascii="Helvetica" w:hAnsi="Helvetica"/>
          <w:b/>
          <w:color w:val="E36C0A" w:themeColor="accent6" w:themeShade="BF"/>
          <w:lang w:val="pt-PT"/>
        </w:rPr>
        <w:t>Traz a rede para terra e deita</w:t>
      </w:r>
      <w:r w:rsidR="005A0892">
        <w:rPr>
          <w:rFonts w:ascii="Helvetica" w:hAnsi="Helvetica"/>
          <w:b/>
          <w:color w:val="E36C0A" w:themeColor="accent6" w:themeShade="BF"/>
          <w:lang w:val="pt-PT"/>
        </w:rPr>
        <w:t>-</w:t>
      </w:r>
      <w:r w:rsidR="00DC76CF" w:rsidRPr="00B675FE">
        <w:rPr>
          <w:rFonts w:ascii="Helvetica" w:hAnsi="Helvetica"/>
          <w:b/>
          <w:color w:val="E36C0A" w:themeColor="accent6" w:themeShade="BF"/>
          <w:lang w:val="pt-PT"/>
        </w:rPr>
        <w:t>a no lixo</w:t>
      </w:r>
      <w:r>
        <w:rPr>
          <w:rFonts w:ascii="Helvetica" w:hAnsi="Helvetica"/>
          <w:b/>
          <w:color w:val="E36C0A" w:themeColor="accent6" w:themeShade="BF"/>
          <w:lang w:val="pt-PT"/>
        </w:rPr>
        <w:t>.</w:t>
      </w:r>
    </w:p>
    <w:p w:rsidR="0021463C" w:rsidRPr="00BC139D" w:rsidRDefault="0021463C" w:rsidP="00127AC4">
      <w:pPr>
        <w:jc w:val="both"/>
        <w:rPr>
          <w:rFonts w:ascii="Helvetica" w:hAnsi="Helvetica"/>
          <w:lang w:val="pt-PT"/>
        </w:rPr>
      </w:pPr>
    </w:p>
    <w:p w:rsidR="00DC76CF" w:rsidRDefault="003A14E7" w:rsidP="00127AC4">
      <w:pPr>
        <w:jc w:val="both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 xml:space="preserve">Quando as redes já não podem ser reutilizadas devem ser trazidas </w:t>
      </w:r>
      <w:r w:rsidR="00EA006E">
        <w:rPr>
          <w:rFonts w:ascii="Helvetica" w:hAnsi="Helvetica"/>
          <w:lang w:val="pt-PT"/>
        </w:rPr>
        <w:t xml:space="preserve">para terra e colocadas no lixo. </w:t>
      </w:r>
      <w:r>
        <w:rPr>
          <w:rFonts w:ascii="Helvetica" w:hAnsi="Helvetica"/>
          <w:lang w:val="pt-PT"/>
        </w:rPr>
        <w:t>Mesmo que os aparelhos de pesca se encontrem presos no fundo deverá tentar recuperá-los a todo o custo. O abandono de artes de pesca no oceano causa a morte a um grande número de animais e estragos em muitos barcos.</w:t>
      </w:r>
      <w:r w:rsidR="00DC76CF" w:rsidRPr="00BC139D">
        <w:rPr>
          <w:rFonts w:ascii="Helvetica" w:hAnsi="Helvetica"/>
          <w:lang w:val="pt-PT"/>
        </w:rPr>
        <w:t xml:space="preserve"> Não só o lixo que é produzido no barco</w:t>
      </w:r>
      <w:r>
        <w:rPr>
          <w:rFonts w:ascii="Helvetica" w:hAnsi="Helvetica"/>
          <w:lang w:val="pt-PT"/>
        </w:rPr>
        <w:t xml:space="preserve"> deve ser trazido para terra como</w:t>
      </w:r>
      <w:r w:rsidR="00DC76CF" w:rsidRPr="00BC139D">
        <w:rPr>
          <w:rFonts w:ascii="Helvetica" w:hAnsi="Helvetica"/>
          <w:lang w:val="pt-PT"/>
        </w:rPr>
        <w:t xml:space="preserve"> também </w:t>
      </w:r>
      <w:r>
        <w:rPr>
          <w:rFonts w:ascii="Helvetica" w:hAnsi="Helvetica"/>
          <w:lang w:val="pt-PT"/>
        </w:rPr>
        <w:t xml:space="preserve">todo </w:t>
      </w:r>
      <w:r w:rsidR="00DC76CF" w:rsidRPr="00BC139D">
        <w:rPr>
          <w:rFonts w:ascii="Helvetica" w:hAnsi="Helvetica"/>
          <w:lang w:val="pt-PT"/>
        </w:rPr>
        <w:t xml:space="preserve">o lixo que </w:t>
      </w:r>
      <w:r>
        <w:rPr>
          <w:rFonts w:ascii="Helvetica" w:hAnsi="Helvetica"/>
          <w:lang w:val="pt-PT"/>
        </w:rPr>
        <w:t>seja encontrado</w:t>
      </w:r>
      <w:r w:rsidR="00DC76CF" w:rsidRPr="00BC139D">
        <w:rPr>
          <w:rFonts w:ascii="Helvetica" w:hAnsi="Helvetica"/>
          <w:lang w:val="pt-PT"/>
        </w:rPr>
        <w:t xml:space="preserve"> no oce</w:t>
      </w:r>
      <w:r w:rsidR="00EA006E">
        <w:rPr>
          <w:rFonts w:ascii="Helvetica" w:hAnsi="Helvetica"/>
          <w:lang w:val="pt-PT"/>
        </w:rPr>
        <w:t>ano.</w:t>
      </w:r>
    </w:p>
    <w:p w:rsidR="0096076D" w:rsidRPr="00BC139D" w:rsidRDefault="0096076D" w:rsidP="000E7BF4">
      <w:pPr>
        <w:rPr>
          <w:rFonts w:ascii="Helvetica" w:hAnsi="Helvetica"/>
          <w:lang w:val="pt-PT"/>
        </w:rPr>
      </w:pPr>
    </w:p>
    <w:p w:rsidR="00DC76CF" w:rsidRPr="00BC139D" w:rsidRDefault="00440152" w:rsidP="000E7BF4">
      <w:pPr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Como o lixo</w:t>
      </w:r>
      <w:r w:rsidRPr="00BC139D">
        <w:rPr>
          <w:rFonts w:ascii="Helvetica" w:hAnsi="Helvetica"/>
          <w:lang w:val="pt-PT"/>
        </w:rPr>
        <w:t xml:space="preserve"> </w:t>
      </w:r>
      <w:r>
        <w:rPr>
          <w:rFonts w:ascii="Helvetica" w:hAnsi="Helvetica"/>
          <w:lang w:val="pt-PT"/>
        </w:rPr>
        <w:t xml:space="preserve">ocupa </w:t>
      </w:r>
      <w:r w:rsidRPr="00BC139D">
        <w:rPr>
          <w:rFonts w:ascii="Helvetica" w:hAnsi="Helvetica"/>
          <w:lang w:val="pt-PT"/>
        </w:rPr>
        <w:t xml:space="preserve">espaço no barco </w:t>
      </w:r>
      <w:r w:rsidRPr="00CC654C">
        <w:rPr>
          <w:rFonts w:ascii="Helvetica" w:hAnsi="Helvetica"/>
          <w:u w:val="single"/>
          <w:lang w:val="pt-PT"/>
        </w:rPr>
        <w:t xml:space="preserve">perde 2 </w:t>
      </w:r>
      <w:r w:rsidRPr="00BC139D">
        <w:rPr>
          <w:rFonts w:ascii="Helvetica" w:hAnsi="Helvetica"/>
          <w:lang w:val="pt-PT"/>
        </w:rPr>
        <w:t>pontos-espaço</w:t>
      </w:r>
      <w:r>
        <w:rPr>
          <w:rFonts w:ascii="Helvetica" w:hAnsi="Helvetica"/>
          <w:lang w:val="pt-PT"/>
        </w:rPr>
        <w:t>, mas</w:t>
      </w:r>
      <w:r w:rsidRPr="00BC139D">
        <w:rPr>
          <w:rFonts w:ascii="Helvetica" w:hAnsi="Helvetica"/>
          <w:lang w:val="pt-PT"/>
        </w:rPr>
        <w:t xml:space="preserve"> </w:t>
      </w:r>
      <w:r>
        <w:rPr>
          <w:rFonts w:ascii="Helvetica" w:hAnsi="Helvetica"/>
          <w:lang w:val="pt-PT"/>
        </w:rPr>
        <w:t>p</w:t>
      </w:r>
      <w:r w:rsidR="00DC76CF" w:rsidRPr="00BC139D">
        <w:rPr>
          <w:rFonts w:ascii="Helvetica" w:hAnsi="Helvetica"/>
          <w:lang w:val="pt-PT"/>
        </w:rPr>
        <w:t xml:space="preserve">or estar a promover o aumento do nº de </w:t>
      </w:r>
      <w:r w:rsidR="0098335C">
        <w:rPr>
          <w:rFonts w:ascii="Helvetica" w:hAnsi="Helvetica"/>
          <w:lang w:val="pt-PT"/>
        </w:rPr>
        <w:t>animais marinhos</w:t>
      </w:r>
      <w:r w:rsidR="00DC76CF" w:rsidRPr="003A14E7">
        <w:rPr>
          <w:rFonts w:ascii="Helvetica" w:hAnsi="Helvetica"/>
          <w:lang w:val="pt-PT"/>
        </w:rPr>
        <w:t xml:space="preserve">, </w:t>
      </w:r>
      <w:r w:rsidR="00DC76CF" w:rsidRPr="00CC654C">
        <w:rPr>
          <w:rFonts w:ascii="Helvetica" w:hAnsi="Helvetica"/>
          <w:u w:val="single"/>
          <w:lang w:val="pt-PT"/>
        </w:rPr>
        <w:t>ganha 15</w:t>
      </w:r>
      <w:r w:rsidR="00DC76CF" w:rsidRPr="00BC139D">
        <w:rPr>
          <w:rFonts w:ascii="Helvetica" w:hAnsi="Helvetica"/>
          <w:lang w:val="pt-PT"/>
        </w:rPr>
        <w:t xml:space="preserve"> pontos-peixe na próxima jogada.</w:t>
      </w:r>
    </w:p>
    <w:p w:rsidR="00DC76CF" w:rsidRPr="00BC139D" w:rsidRDefault="00DC76CF" w:rsidP="000E7BF4">
      <w:pPr>
        <w:rPr>
          <w:rFonts w:ascii="Helvetica" w:hAnsi="Helvetica"/>
          <w:lang w:val="pt-PT"/>
        </w:rPr>
      </w:pPr>
    </w:p>
    <w:p w:rsidR="00DC76CF" w:rsidRPr="00CC654C" w:rsidRDefault="00DC76CF" w:rsidP="000E7BF4">
      <w:pPr>
        <w:rPr>
          <w:rFonts w:ascii="Helvetica" w:hAnsi="Helvetica"/>
          <w:b/>
          <w:lang w:val="pt-PT"/>
        </w:rPr>
      </w:pPr>
      <w:r w:rsidRPr="00CC654C">
        <w:rPr>
          <w:rFonts w:ascii="Helvetica" w:hAnsi="Helvetica"/>
          <w:b/>
          <w:lang w:val="pt-PT"/>
        </w:rPr>
        <w:t>8. Este é o fim do dia de pesca do Manel e existe lixo no barco. O Manel não sabe o que fazer com o lixo...</w:t>
      </w:r>
    </w:p>
    <w:p w:rsidR="00DC76CF" w:rsidRPr="00BC139D" w:rsidRDefault="00DC76CF" w:rsidP="000E7BF4">
      <w:pPr>
        <w:rPr>
          <w:rFonts w:ascii="Helvetica" w:hAnsi="Helvetica"/>
          <w:lang w:val="pt-PT"/>
        </w:rPr>
      </w:pPr>
    </w:p>
    <w:p w:rsidR="00DC76CF" w:rsidRPr="00BC139D" w:rsidRDefault="00DC76CF" w:rsidP="000E7BF4">
      <w:pPr>
        <w:rPr>
          <w:rFonts w:ascii="Helvetica" w:hAnsi="Helvetica"/>
          <w:lang w:val="pt-PT"/>
        </w:rPr>
      </w:pPr>
    </w:p>
    <w:p w:rsidR="00DC76CF" w:rsidRDefault="005A0892" w:rsidP="00DC76CF">
      <w:pPr>
        <w:pStyle w:val="ListParagraph"/>
        <w:numPr>
          <w:ilvl w:val="0"/>
          <w:numId w:val="27"/>
        </w:numPr>
        <w:rPr>
          <w:rFonts w:ascii="Helvetica" w:hAnsi="Helvetica"/>
          <w:b/>
          <w:color w:val="FF0000"/>
          <w:lang w:val="pt-PT"/>
        </w:rPr>
      </w:pPr>
      <w:r>
        <w:rPr>
          <w:rFonts w:ascii="Helvetica" w:hAnsi="Helvetica"/>
          <w:b/>
          <w:color w:val="FF0000"/>
          <w:lang w:val="pt-PT"/>
        </w:rPr>
        <w:t>Atira todo</w:t>
      </w:r>
      <w:r w:rsidR="00DC76CF" w:rsidRPr="00CC654C">
        <w:rPr>
          <w:rFonts w:ascii="Helvetica" w:hAnsi="Helvetica"/>
          <w:b/>
          <w:color w:val="FF0000"/>
          <w:lang w:val="pt-PT"/>
        </w:rPr>
        <w:t xml:space="preserve"> o lixo ao mar</w:t>
      </w:r>
    </w:p>
    <w:p w:rsidR="00127AC4" w:rsidRPr="00CC654C" w:rsidRDefault="00127AC4" w:rsidP="00127AC4">
      <w:pPr>
        <w:pStyle w:val="ListParagraph"/>
        <w:rPr>
          <w:rFonts w:ascii="Helvetica" w:hAnsi="Helvetica"/>
          <w:b/>
          <w:color w:val="FF0000"/>
          <w:lang w:val="pt-PT"/>
        </w:rPr>
      </w:pPr>
    </w:p>
    <w:p w:rsidR="00981FE6" w:rsidRPr="00BC139D" w:rsidRDefault="00DC76CF" w:rsidP="00127AC4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O lixo é um dos principais factores para a diminuição da qualidade da </w:t>
      </w:r>
      <w:r w:rsidR="00802BFC">
        <w:rPr>
          <w:rFonts w:ascii="Helvetica" w:hAnsi="Helvetica"/>
          <w:lang w:val="pt-PT"/>
        </w:rPr>
        <w:t>água e da vida dos</w:t>
      </w:r>
      <w:r w:rsidRPr="00BC139D">
        <w:rPr>
          <w:rFonts w:ascii="Helvetica" w:hAnsi="Helvetica"/>
          <w:lang w:val="pt-PT"/>
        </w:rPr>
        <w:t xml:space="preserve"> oceanos.</w:t>
      </w:r>
    </w:p>
    <w:p w:rsidR="00BC543E" w:rsidRPr="00BC139D" w:rsidRDefault="00DC76CF" w:rsidP="00127AC4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O plástico constitui 90% </w:t>
      </w:r>
      <w:r w:rsidR="00CC654C">
        <w:rPr>
          <w:rFonts w:ascii="Helvetica" w:hAnsi="Helvetica"/>
          <w:lang w:val="pt-PT"/>
        </w:rPr>
        <w:t>do lixo que se encontra</w:t>
      </w:r>
      <w:r w:rsidR="00BC543E" w:rsidRPr="00BC139D">
        <w:rPr>
          <w:rFonts w:ascii="Helvetica" w:hAnsi="Helvetica"/>
          <w:lang w:val="pt-PT"/>
        </w:rPr>
        <w:t xml:space="preserve"> no oceano e </w:t>
      </w:r>
      <w:r w:rsidR="00CC654C">
        <w:rPr>
          <w:rFonts w:ascii="Helvetica" w:hAnsi="Helvetica"/>
          <w:lang w:val="pt-PT"/>
        </w:rPr>
        <w:t>afeta</w:t>
      </w:r>
      <w:r w:rsidR="00BC543E" w:rsidRPr="00BC139D">
        <w:rPr>
          <w:rFonts w:ascii="Helvetica" w:hAnsi="Helvetica"/>
          <w:lang w:val="pt-PT"/>
        </w:rPr>
        <w:t xml:space="preserve"> a vida </w:t>
      </w:r>
      <w:r w:rsidR="00BC543E" w:rsidRPr="00BC139D">
        <w:rPr>
          <w:rFonts w:ascii="Helvetica" w:hAnsi="Helvetica"/>
          <w:lang w:val="pt-PT"/>
        </w:rPr>
        <w:lastRenderedPageBreak/>
        <w:t xml:space="preserve">marinha e o </w:t>
      </w:r>
      <w:r w:rsidR="00440152">
        <w:rPr>
          <w:rFonts w:ascii="Helvetica" w:hAnsi="Helvetica"/>
          <w:lang w:val="pt-PT"/>
        </w:rPr>
        <w:t>oceano da seguinte forma</w:t>
      </w:r>
      <w:r w:rsidR="00BC543E" w:rsidRPr="00BC139D">
        <w:rPr>
          <w:rFonts w:ascii="Helvetica" w:hAnsi="Helvetica"/>
          <w:lang w:val="pt-PT"/>
        </w:rPr>
        <w:t>:</w:t>
      </w:r>
    </w:p>
    <w:p w:rsidR="00EA006E" w:rsidRDefault="00BC543E" w:rsidP="00127AC4">
      <w:pPr>
        <w:pStyle w:val="ListParagraph"/>
        <w:widowControl w:val="0"/>
        <w:numPr>
          <w:ilvl w:val="0"/>
          <w:numId w:val="28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lang w:val="pt-PT"/>
        </w:rPr>
      </w:pPr>
      <w:r w:rsidRPr="00EA006E">
        <w:rPr>
          <w:rFonts w:ascii="Helvetica" w:hAnsi="Helvetica"/>
          <w:lang w:val="pt-PT"/>
        </w:rPr>
        <w:t xml:space="preserve">Existem animais marinhos que confundem o plástico com o seu alimento natural </w:t>
      </w:r>
      <w:r w:rsidR="0096076D" w:rsidRPr="00EA006E">
        <w:rPr>
          <w:rFonts w:ascii="Helvetica" w:hAnsi="Helvetica"/>
          <w:lang w:val="pt-PT"/>
        </w:rPr>
        <w:t>(</w:t>
      </w:r>
      <w:r w:rsidR="0042773D" w:rsidRPr="00EA006E">
        <w:rPr>
          <w:rFonts w:ascii="Helvetica" w:hAnsi="Helvetica"/>
          <w:lang w:val="pt-PT"/>
        </w:rPr>
        <w:t xml:space="preserve">é o </w:t>
      </w:r>
      <w:r w:rsidR="0096076D" w:rsidRPr="00EA006E">
        <w:rPr>
          <w:rFonts w:ascii="Helvetica" w:hAnsi="Helvetica"/>
          <w:lang w:val="pt-PT"/>
        </w:rPr>
        <w:t xml:space="preserve">caso das tartarugas, baleias, muitos peixes e aves marinhas) </w:t>
      </w:r>
      <w:r w:rsidRPr="00EA006E">
        <w:rPr>
          <w:rFonts w:ascii="Helvetica" w:hAnsi="Helvetica"/>
          <w:lang w:val="pt-PT"/>
        </w:rPr>
        <w:t xml:space="preserve">o que </w:t>
      </w:r>
      <w:r w:rsidR="00EA006E" w:rsidRPr="00EA006E">
        <w:rPr>
          <w:rFonts w:ascii="Helvetica" w:hAnsi="Helvetica"/>
          <w:lang w:val="pt-PT"/>
        </w:rPr>
        <w:t xml:space="preserve">pode provocar asfixia, bloqueio </w:t>
      </w:r>
      <w:r w:rsidR="0096076D" w:rsidRPr="00EA006E">
        <w:rPr>
          <w:rFonts w:ascii="Helvetica" w:hAnsi="Helvetica"/>
          <w:lang w:val="pt-PT"/>
        </w:rPr>
        <w:t xml:space="preserve">do sistema digestivo e morte. O plástico </w:t>
      </w:r>
      <w:r w:rsidR="00440152" w:rsidRPr="00EA006E">
        <w:rPr>
          <w:rFonts w:ascii="Helvetica" w:hAnsi="Helvetica"/>
          <w:lang w:val="pt-PT"/>
        </w:rPr>
        <w:t xml:space="preserve">também </w:t>
      </w:r>
      <w:r w:rsidR="0096076D" w:rsidRPr="00EA006E">
        <w:rPr>
          <w:rFonts w:ascii="Helvetica" w:hAnsi="Helvetica"/>
          <w:lang w:val="pt-PT"/>
        </w:rPr>
        <w:t>contém</w:t>
      </w:r>
      <w:r w:rsidRPr="00EA006E">
        <w:rPr>
          <w:rFonts w:ascii="Helvetica" w:hAnsi="Helvetica"/>
          <w:lang w:val="pt-PT"/>
        </w:rPr>
        <w:t xml:space="preserve"> substâncias tóxicas que </w:t>
      </w:r>
      <w:r w:rsidR="0042773D" w:rsidRPr="00EA006E">
        <w:rPr>
          <w:rFonts w:ascii="Helvetica" w:hAnsi="Helvetica"/>
          <w:lang w:val="pt-PT"/>
        </w:rPr>
        <w:t>passam</w:t>
      </w:r>
      <w:r w:rsidRPr="00EA006E">
        <w:rPr>
          <w:rFonts w:ascii="Helvetica" w:hAnsi="Helvetica"/>
          <w:lang w:val="pt-PT"/>
        </w:rPr>
        <w:t xml:space="preserve"> para a água dos oceanos e para </w:t>
      </w:r>
      <w:r w:rsidR="00EA006E" w:rsidRPr="00EA006E">
        <w:rPr>
          <w:rFonts w:ascii="Helvetica" w:hAnsi="Helvetica"/>
          <w:lang w:val="pt-PT"/>
        </w:rPr>
        <w:t>todos os seres marinhos.</w:t>
      </w:r>
      <w:r w:rsidRPr="00EA006E">
        <w:rPr>
          <w:rFonts w:ascii="Helvetica" w:hAnsi="Helvetica"/>
          <w:lang w:val="pt-PT"/>
        </w:rPr>
        <w:t xml:space="preserve"> </w:t>
      </w:r>
    </w:p>
    <w:p w:rsidR="00C06326" w:rsidRPr="00BC139D" w:rsidRDefault="00C06326" w:rsidP="00C06326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C06326" w:rsidRPr="00BC139D" w:rsidRDefault="00C06326" w:rsidP="00C06326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  <w:r w:rsidRPr="00CC654C">
        <w:rPr>
          <w:rFonts w:ascii="Helvetica" w:hAnsi="Helvetica"/>
          <w:u w:val="single"/>
          <w:lang w:val="pt-PT"/>
        </w:rPr>
        <w:t>Perde</w:t>
      </w:r>
      <w:r w:rsidRPr="00BC139D">
        <w:rPr>
          <w:rFonts w:ascii="Helvetica" w:hAnsi="Helvetica"/>
          <w:lang w:val="pt-PT"/>
        </w:rPr>
        <w:t xml:space="preserve"> todos os ponto-peixe acumulados até ao momento</w:t>
      </w:r>
    </w:p>
    <w:p w:rsidR="00C06326" w:rsidRPr="00BC139D" w:rsidRDefault="00C06326" w:rsidP="00C06326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C06326" w:rsidRPr="00CC654C" w:rsidRDefault="005A0892" w:rsidP="00C06326">
      <w:pPr>
        <w:pStyle w:val="ListParagraph"/>
        <w:numPr>
          <w:ilvl w:val="0"/>
          <w:numId w:val="27"/>
        </w:numPr>
        <w:rPr>
          <w:rFonts w:ascii="Helvetica" w:hAnsi="Helvetica"/>
          <w:b/>
          <w:color w:val="92D050"/>
          <w:lang w:val="pt-PT"/>
        </w:rPr>
      </w:pPr>
      <w:r>
        <w:rPr>
          <w:rFonts w:ascii="Helvetica" w:hAnsi="Helvetica"/>
          <w:b/>
          <w:color w:val="92D050"/>
          <w:lang w:val="pt-PT"/>
        </w:rPr>
        <w:t>Leva</w:t>
      </w:r>
      <w:r w:rsidR="00C06326" w:rsidRPr="00CC654C">
        <w:rPr>
          <w:rFonts w:ascii="Helvetica" w:hAnsi="Helvetica"/>
          <w:b/>
          <w:color w:val="92D050"/>
          <w:lang w:val="pt-PT"/>
        </w:rPr>
        <w:t xml:space="preserve"> o lixo para t</w:t>
      </w:r>
      <w:r w:rsidR="00EA006E">
        <w:rPr>
          <w:rFonts w:ascii="Helvetica" w:hAnsi="Helvetica"/>
          <w:b/>
          <w:color w:val="92D050"/>
          <w:lang w:val="pt-PT"/>
        </w:rPr>
        <w:t>erra e coloca</w:t>
      </w:r>
      <w:r w:rsidR="00C06326" w:rsidRPr="00CC654C">
        <w:rPr>
          <w:rFonts w:ascii="Helvetica" w:hAnsi="Helvetica"/>
          <w:b/>
          <w:color w:val="92D050"/>
          <w:lang w:val="pt-PT"/>
        </w:rPr>
        <w:t xml:space="preserve"> nos contentores para reciclagem</w:t>
      </w:r>
    </w:p>
    <w:p w:rsidR="00C06326" w:rsidRPr="00BC139D" w:rsidRDefault="00C06326" w:rsidP="00C06326">
      <w:pPr>
        <w:rPr>
          <w:rFonts w:ascii="Helvetica" w:hAnsi="Helvetica"/>
          <w:lang w:val="pt-PT"/>
        </w:rPr>
      </w:pPr>
    </w:p>
    <w:p w:rsidR="00C06326" w:rsidRPr="00BC139D" w:rsidRDefault="00C06326" w:rsidP="00C06326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 xml:space="preserve">Esta é efetivamente a melhor opção! </w:t>
      </w:r>
    </w:p>
    <w:p w:rsidR="00C06326" w:rsidRPr="00BC139D" w:rsidRDefault="00C06326" w:rsidP="00C06326">
      <w:pPr>
        <w:rPr>
          <w:rFonts w:ascii="Helvetica" w:hAnsi="Helvetica"/>
          <w:lang w:val="pt-PT"/>
        </w:rPr>
      </w:pPr>
      <w:r w:rsidRPr="00BC139D">
        <w:rPr>
          <w:rFonts w:ascii="Helvetica" w:hAnsi="Helvetica"/>
          <w:lang w:val="pt-PT"/>
        </w:rPr>
        <w:t>Por ser responsável e ter uma atitude eco</w:t>
      </w:r>
      <w:r w:rsidR="0096076D">
        <w:rPr>
          <w:rFonts w:ascii="Helvetica" w:hAnsi="Helvetica"/>
          <w:lang w:val="pt-PT"/>
        </w:rPr>
        <w:t xml:space="preserve"> compatível</w:t>
      </w:r>
      <w:r w:rsidRPr="00BC139D">
        <w:rPr>
          <w:rFonts w:ascii="Helvetica" w:hAnsi="Helvetica"/>
          <w:lang w:val="pt-PT"/>
        </w:rPr>
        <w:t xml:space="preserve"> ganha </w:t>
      </w:r>
      <w:r w:rsidRPr="00CC654C">
        <w:rPr>
          <w:rFonts w:ascii="Helvetica" w:hAnsi="Helvetica"/>
          <w:u w:val="single"/>
          <w:lang w:val="pt-PT"/>
        </w:rPr>
        <w:t>15 pontos-peixe</w:t>
      </w:r>
    </w:p>
    <w:p w:rsidR="00C06326" w:rsidRPr="00BC139D" w:rsidRDefault="00C06326" w:rsidP="00C06326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BC543E" w:rsidRPr="00BC139D" w:rsidRDefault="00BC543E" w:rsidP="00BC543E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lang w:val="pt-PT"/>
        </w:rPr>
      </w:pPr>
    </w:p>
    <w:p w:rsidR="005B5BCA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  <w:r w:rsidRPr="00BC139D">
        <w:rPr>
          <w:rFonts w:ascii="Helvetica" w:hAnsi="Helvetica" w:cs="Helvetica"/>
          <w:lang w:val="pt-PT"/>
        </w:rPr>
        <w:t xml:space="preserve">CHEGOU AO FIM DA SUA </w:t>
      </w:r>
      <w:r>
        <w:rPr>
          <w:rFonts w:ascii="Helvetica" w:hAnsi="Helvetica" w:cs="Helvetica"/>
          <w:lang w:val="pt-PT"/>
        </w:rPr>
        <w:t>PESCARIA</w:t>
      </w:r>
      <w:r w:rsidRPr="00BC139D">
        <w:rPr>
          <w:rFonts w:ascii="Helvetica" w:hAnsi="Helvetica" w:cs="Helvetica"/>
          <w:lang w:val="pt-PT"/>
        </w:rPr>
        <w:t>…</w:t>
      </w:r>
    </w:p>
    <w:p w:rsidR="005B5BCA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5B5BCA" w:rsidRPr="005B5BCA" w:rsidRDefault="005B5BCA" w:rsidP="005B5BCA">
      <w:pPr>
        <w:pStyle w:val="ListParagraph"/>
        <w:widowControl w:val="0"/>
        <w:numPr>
          <w:ilvl w:val="0"/>
          <w:numId w:val="31"/>
        </w:num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pt-PT"/>
        </w:rPr>
      </w:pPr>
      <w:r w:rsidRPr="005B5BCA">
        <w:rPr>
          <w:rFonts w:ascii="Helvetica" w:hAnsi="Helvetica" w:cs="Helvetica"/>
          <w:highlight w:val="yellow"/>
          <w:lang w:val="pt-PT"/>
        </w:rPr>
        <w:t>hipóteses consoante o nº de pontos?)</w:t>
      </w:r>
    </w:p>
    <w:p w:rsidR="005B5BCA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</w:p>
    <w:p w:rsidR="005B5BCA" w:rsidRPr="00B41E5F" w:rsidRDefault="005B5BCA" w:rsidP="00B41E5F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pt-PT"/>
        </w:rPr>
      </w:pPr>
      <w:r w:rsidRPr="00B41E5F">
        <w:rPr>
          <w:rFonts w:ascii="Helvetica" w:hAnsi="Helvetica" w:cs="Helvetica"/>
          <w:highlight w:val="yellow"/>
          <w:lang w:val="pt-PT"/>
        </w:rPr>
        <w:t>1</w:t>
      </w:r>
      <w:r w:rsidR="00B41E5F">
        <w:rPr>
          <w:rFonts w:ascii="Helvetica" w:hAnsi="Helvetica" w:cs="Helvetica"/>
          <w:highlight w:val="yellow"/>
          <w:lang w:val="pt-PT"/>
        </w:rPr>
        <w:t xml:space="preserve"> - </w:t>
      </w:r>
      <w:r w:rsidRPr="00B41E5F">
        <w:rPr>
          <w:rFonts w:ascii="Helvetica" w:hAnsi="Helvetica" w:cs="Helvetica"/>
          <w:highlight w:val="yellow"/>
          <w:lang w:val="pt-PT"/>
        </w:rPr>
        <w:t>PARABÉNS</w:t>
      </w:r>
      <w:r w:rsidR="00B41E5F" w:rsidRPr="00B41E5F">
        <w:rPr>
          <w:rFonts w:ascii="Helvetica" w:hAnsi="Helvetica" w:cs="Helvetica"/>
          <w:highlight w:val="yellow"/>
          <w:lang w:val="pt-PT"/>
        </w:rPr>
        <w:t>,</w:t>
      </w:r>
      <w:r w:rsidRPr="00B41E5F">
        <w:rPr>
          <w:rFonts w:ascii="Helvetica" w:hAnsi="Helvetica" w:cs="Helvetica"/>
          <w:highlight w:val="yellow"/>
          <w:lang w:val="pt-PT"/>
        </w:rPr>
        <w:t xml:space="preserve"> FOI UM EXCELENTE PESCA</w:t>
      </w:r>
      <w:r w:rsidR="00B41E5F" w:rsidRPr="00B41E5F">
        <w:rPr>
          <w:rFonts w:ascii="Helvetica" w:hAnsi="Helvetica" w:cs="Helvetica"/>
          <w:highlight w:val="yellow"/>
          <w:lang w:val="pt-PT"/>
        </w:rPr>
        <w:t xml:space="preserve">DOR O FUTURO DA </w:t>
      </w:r>
      <w:r w:rsidR="0096076D">
        <w:rPr>
          <w:rFonts w:ascii="Helvetica" w:hAnsi="Helvetica" w:cs="Helvetica"/>
          <w:highlight w:val="yellow"/>
          <w:lang w:val="pt-PT"/>
        </w:rPr>
        <w:t xml:space="preserve">PESCA </w:t>
      </w:r>
      <w:r w:rsidR="00B41E5F" w:rsidRPr="00B41E5F">
        <w:rPr>
          <w:rFonts w:ascii="Helvetica" w:hAnsi="Helvetica" w:cs="Helvetica"/>
          <w:highlight w:val="yellow"/>
          <w:lang w:val="pt-PT"/>
        </w:rPr>
        <w:t xml:space="preserve">E </w:t>
      </w:r>
      <w:r w:rsidRPr="00B41E5F">
        <w:rPr>
          <w:rFonts w:ascii="Helvetica" w:hAnsi="Helvetica" w:cs="Helvetica"/>
          <w:highlight w:val="yellow"/>
          <w:lang w:val="pt-PT"/>
        </w:rPr>
        <w:t>A CONTINUIDADE DAS ESPÉCIES ESTÁ GARANTIDO</w:t>
      </w:r>
      <w:r w:rsidR="00B41E5F" w:rsidRPr="00B41E5F">
        <w:rPr>
          <w:rFonts w:ascii="Helvetica" w:hAnsi="Helvetica" w:cs="Helvetica"/>
          <w:highlight w:val="yellow"/>
          <w:lang w:val="pt-PT"/>
        </w:rPr>
        <w:t>.</w:t>
      </w:r>
    </w:p>
    <w:p w:rsidR="005B5BCA" w:rsidRPr="00B41E5F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pt-PT"/>
        </w:rPr>
      </w:pPr>
    </w:p>
    <w:p w:rsidR="005B5BCA" w:rsidRPr="00B41E5F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pt-PT"/>
        </w:rPr>
      </w:pPr>
      <w:r w:rsidRPr="00B41E5F">
        <w:rPr>
          <w:rFonts w:ascii="Helvetica" w:hAnsi="Helvetica" w:cs="Helvetica"/>
          <w:highlight w:val="yellow"/>
          <w:lang w:val="pt-PT"/>
        </w:rPr>
        <w:t xml:space="preserve">2 - </w:t>
      </w:r>
      <w:r w:rsidR="00B41E5F" w:rsidRPr="00B41E5F">
        <w:rPr>
          <w:rFonts w:ascii="Helvetica" w:hAnsi="Helvetica" w:cs="Helvetica"/>
          <w:highlight w:val="yellow"/>
          <w:lang w:val="pt-PT"/>
        </w:rPr>
        <w:t xml:space="preserve">PARABÉNS, ESTÁ NO </w:t>
      </w:r>
      <w:r w:rsidR="0096076D">
        <w:rPr>
          <w:rFonts w:ascii="Helvetica" w:hAnsi="Helvetica" w:cs="Helvetica"/>
          <w:highlight w:val="yellow"/>
          <w:lang w:val="pt-PT"/>
        </w:rPr>
        <w:t>B</w:t>
      </w:r>
      <w:r w:rsidR="00B41E5F" w:rsidRPr="00B41E5F">
        <w:rPr>
          <w:rFonts w:ascii="Helvetica" w:hAnsi="Helvetica" w:cs="Helvetica"/>
          <w:highlight w:val="yellow"/>
          <w:lang w:val="pt-PT"/>
        </w:rPr>
        <w:t>OM CAMINHO PARA SE TORNAR UM PESCADOR</w:t>
      </w:r>
      <w:r w:rsidR="0096076D">
        <w:rPr>
          <w:rFonts w:ascii="Helvetica" w:hAnsi="Helvetica" w:cs="Helvetica"/>
          <w:highlight w:val="yellow"/>
          <w:lang w:val="pt-PT"/>
        </w:rPr>
        <w:t xml:space="preserve"> ECO COMPATÍVEL</w:t>
      </w:r>
      <w:r w:rsidR="00B41E5F" w:rsidRPr="00B41E5F">
        <w:rPr>
          <w:rFonts w:ascii="Helvetica" w:hAnsi="Helvetica" w:cs="Helvetica"/>
          <w:highlight w:val="yellow"/>
          <w:lang w:val="pt-PT"/>
        </w:rPr>
        <w:t>, COM UM POUCO MAIS DE CUIDADO O NOSSO FUTURO SERÁ MELHOR.</w:t>
      </w:r>
    </w:p>
    <w:p w:rsidR="005B5BCA" w:rsidRPr="00B41E5F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pt-PT"/>
        </w:rPr>
      </w:pPr>
    </w:p>
    <w:p w:rsidR="005B5BCA" w:rsidRDefault="005B5BCA" w:rsidP="005B5BCA">
      <w:pPr>
        <w:widowControl w:val="0"/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pt-PT"/>
        </w:rPr>
      </w:pPr>
      <w:r w:rsidRPr="00B41E5F">
        <w:rPr>
          <w:rFonts w:ascii="Helvetica" w:hAnsi="Helvetica" w:cs="Helvetica"/>
          <w:highlight w:val="yellow"/>
          <w:lang w:val="pt-PT"/>
        </w:rPr>
        <w:t xml:space="preserve">3 </w:t>
      </w:r>
      <w:r w:rsidR="00B41E5F" w:rsidRPr="00B41E5F">
        <w:rPr>
          <w:rFonts w:ascii="Helvetica" w:hAnsi="Helvetica" w:cs="Helvetica"/>
          <w:highlight w:val="yellow"/>
          <w:lang w:val="pt-PT"/>
        </w:rPr>
        <w:t>–</w:t>
      </w:r>
      <w:r w:rsidRPr="00B41E5F">
        <w:rPr>
          <w:rFonts w:ascii="Helvetica" w:hAnsi="Helvetica" w:cs="Helvetica"/>
          <w:highlight w:val="yellow"/>
          <w:lang w:val="pt-PT"/>
        </w:rPr>
        <w:t xml:space="preserve"> </w:t>
      </w:r>
      <w:r w:rsidR="00B41E5F" w:rsidRPr="00B41E5F">
        <w:rPr>
          <w:rFonts w:ascii="Helvetica" w:hAnsi="Helvetica" w:cs="Helvetica"/>
          <w:highlight w:val="yellow"/>
          <w:lang w:val="pt-PT"/>
        </w:rPr>
        <w:t xml:space="preserve">UI! DESTA FORMA OS NOSSOS FILHOS NÃO VÃO PODER COMER PEIXE! É PRECISO </w:t>
      </w:r>
      <w:r w:rsidR="0096076D" w:rsidRPr="0096076D">
        <w:rPr>
          <w:rFonts w:ascii="Helvetica" w:hAnsi="Helvetica" w:cs="Helvetica"/>
          <w:highlight w:val="yellow"/>
          <w:lang w:val="pt-PT"/>
        </w:rPr>
        <w:t>SER ECO COMPATÍVEL</w:t>
      </w:r>
      <w:r w:rsidR="0042773D">
        <w:rPr>
          <w:rFonts w:ascii="Helvetica" w:hAnsi="Helvetica" w:cs="Helvetica"/>
          <w:lang w:val="pt-PT"/>
        </w:rPr>
        <w:t>.</w:t>
      </w:r>
    </w:p>
    <w:p w:rsidR="005B5BCA" w:rsidRDefault="005B5BCA" w:rsidP="00595CD4">
      <w:pPr>
        <w:rPr>
          <w:rFonts w:ascii="Helvetica" w:hAnsi="Helvetica" w:cs="Helvetica"/>
          <w:lang w:val="pt-PT"/>
        </w:rPr>
      </w:pPr>
    </w:p>
    <w:p w:rsidR="005B5BCA" w:rsidRDefault="005B5BCA" w:rsidP="00595CD4">
      <w:pPr>
        <w:rPr>
          <w:rFonts w:ascii="Helvetica" w:hAnsi="Helvetica" w:cs="Helvetica"/>
          <w:lang w:val="pt-PT"/>
        </w:rPr>
      </w:pPr>
    </w:p>
    <w:p w:rsidR="00C06326" w:rsidRPr="00BC139D" w:rsidRDefault="00C06326" w:rsidP="00595CD4">
      <w:pPr>
        <w:rPr>
          <w:rFonts w:ascii="Times" w:hAnsi="Times" w:cs="Times"/>
          <w:bCs/>
          <w:sz w:val="32"/>
          <w:szCs w:val="32"/>
          <w:lang w:val="pt-PT"/>
        </w:rPr>
      </w:pPr>
      <w:r w:rsidRPr="00BC139D">
        <w:rPr>
          <w:rFonts w:ascii="Helvetica" w:hAnsi="Helvetica" w:cs="Helvetica"/>
          <w:lang w:val="pt-PT"/>
        </w:rPr>
        <w:t>OBRIGADA POR TER PARTICIPADO!</w:t>
      </w:r>
    </w:p>
    <w:p w:rsidR="00415583" w:rsidRDefault="00415583" w:rsidP="00595CD4">
      <w:pPr>
        <w:rPr>
          <w:lang w:val="pt-PT"/>
        </w:rPr>
      </w:pPr>
    </w:p>
    <w:p w:rsidR="00EF33B7" w:rsidRDefault="00EF33B7" w:rsidP="00595CD4">
      <w:pPr>
        <w:rPr>
          <w:lang w:val="pt-PT"/>
        </w:rPr>
      </w:pPr>
    </w:p>
    <w:p w:rsidR="00EF33B7" w:rsidRPr="00BC139D" w:rsidRDefault="00EF33B7" w:rsidP="00595CD4">
      <w:pPr>
        <w:rPr>
          <w:lang w:val="pt-PT"/>
        </w:rPr>
      </w:pPr>
    </w:p>
    <w:sectPr w:rsidR="00EF33B7" w:rsidRPr="00BC139D" w:rsidSect="003207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4973F86"/>
    <w:multiLevelType w:val="hybridMultilevel"/>
    <w:tmpl w:val="0316D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C4FF0"/>
    <w:multiLevelType w:val="hybridMultilevel"/>
    <w:tmpl w:val="7882B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45D22"/>
    <w:multiLevelType w:val="hybridMultilevel"/>
    <w:tmpl w:val="D77E8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71803"/>
    <w:multiLevelType w:val="hybridMultilevel"/>
    <w:tmpl w:val="7A323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D239F"/>
    <w:multiLevelType w:val="hybridMultilevel"/>
    <w:tmpl w:val="66CAD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63E41"/>
    <w:multiLevelType w:val="hybridMultilevel"/>
    <w:tmpl w:val="C4B29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D717B"/>
    <w:multiLevelType w:val="hybridMultilevel"/>
    <w:tmpl w:val="9956E4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B3E9D"/>
    <w:multiLevelType w:val="hybridMultilevel"/>
    <w:tmpl w:val="F342C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3549B"/>
    <w:multiLevelType w:val="hybridMultilevel"/>
    <w:tmpl w:val="2A6E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F168C"/>
    <w:multiLevelType w:val="hybridMultilevel"/>
    <w:tmpl w:val="B0589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6E6C6B"/>
    <w:multiLevelType w:val="hybridMultilevel"/>
    <w:tmpl w:val="254A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80C0D"/>
    <w:multiLevelType w:val="multilevel"/>
    <w:tmpl w:val="2F507D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AF2141"/>
    <w:multiLevelType w:val="hybridMultilevel"/>
    <w:tmpl w:val="C4B29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F03A5"/>
    <w:multiLevelType w:val="hybridMultilevel"/>
    <w:tmpl w:val="052E18EE"/>
    <w:lvl w:ilvl="0" w:tplc="09543B6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E576A"/>
    <w:multiLevelType w:val="hybridMultilevel"/>
    <w:tmpl w:val="B0589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7670E"/>
    <w:multiLevelType w:val="hybridMultilevel"/>
    <w:tmpl w:val="2F507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75139"/>
    <w:multiLevelType w:val="hybridMultilevel"/>
    <w:tmpl w:val="7C241174"/>
    <w:lvl w:ilvl="0" w:tplc="90F8E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D1335"/>
    <w:multiLevelType w:val="hybridMultilevel"/>
    <w:tmpl w:val="F342C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44697"/>
    <w:multiLevelType w:val="hybridMultilevel"/>
    <w:tmpl w:val="E94E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7412E1"/>
    <w:multiLevelType w:val="hybridMultilevel"/>
    <w:tmpl w:val="F342C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27612"/>
    <w:multiLevelType w:val="hybridMultilevel"/>
    <w:tmpl w:val="365E1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6301E"/>
    <w:multiLevelType w:val="hybridMultilevel"/>
    <w:tmpl w:val="2F507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D473E"/>
    <w:multiLevelType w:val="hybridMultilevel"/>
    <w:tmpl w:val="6E7642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B4A6F"/>
    <w:multiLevelType w:val="hybridMultilevel"/>
    <w:tmpl w:val="A5AAD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6092D"/>
    <w:multiLevelType w:val="hybridMultilevel"/>
    <w:tmpl w:val="76BED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B685E"/>
    <w:multiLevelType w:val="hybridMultilevel"/>
    <w:tmpl w:val="C4B29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9863CD"/>
    <w:multiLevelType w:val="hybridMultilevel"/>
    <w:tmpl w:val="FE78E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5"/>
  </w:num>
  <w:num w:numId="4">
    <w:abstractNumId w:val="7"/>
  </w:num>
  <w:num w:numId="5">
    <w:abstractNumId w:val="2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20"/>
  </w:num>
  <w:num w:numId="12">
    <w:abstractNumId w:val="13"/>
  </w:num>
  <w:num w:numId="13">
    <w:abstractNumId w:val="24"/>
  </w:num>
  <w:num w:numId="14">
    <w:abstractNumId w:val="26"/>
  </w:num>
  <w:num w:numId="15">
    <w:abstractNumId w:val="16"/>
  </w:num>
  <w:num w:numId="16">
    <w:abstractNumId w:val="31"/>
  </w:num>
  <w:num w:numId="17">
    <w:abstractNumId w:val="22"/>
  </w:num>
  <w:num w:numId="18">
    <w:abstractNumId w:val="19"/>
  </w:num>
  <w:num w:numId="19">
    <w:abstractNumId w:val="12"/>
  </w:num>
  <w:num w:numId="20">
    <w:abstractNumId w:val="17"/>
  </w:num>
  <w:num w:numId="21">
    <w:abstractNumId w:val="14"/>
  </w:num>
  <w:num w:numId="22">
    <w:abstractNumId w:val="8"/>
  </w:num>
  <w:num w:numId="23">
    <w:abstractNumId w:val="10"/>
  </w:num>
  <w:num w:numId="24">
    <w:abstractNumId w:val="28"/>
  </w:num>
  <w:num w:numId="25">
    <w:abstractNumId w:val="30"/>
  </w:num>
  <w:num w:numId="26">
    <w:abstractNumId w:val="25"/>
  </w:num>
  <w:num w:numId="27">
    <w:abstractNumId w:val="29"/>
  </w:num>
  <w:num w:numId="28">
    <w:abstractNumId w:val="15"/>
  </w:num>
  <w:num w:numId="29">
    <w:abstractNumId w:val="9"/>
  </w:num>
  <w:num w:numId="30">
    <w:abstractNumId w:val="21"/>
  </w:num>
  <w:num w:numId="31">
    <w:abstractNumId w:val="1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61"/>
    <w:rsid w:val="0000384F"/>
    <w:rsid w:val="00007B4D"/>
    <w:rsid w:val="000102BB"/>
    <w:rsid w:val="000256CB"/>
    <w:rsid w:val="00044029"/>
    <w:rsid w:val="00081620"/>
    <w:rsid w:val="000C2938"/>
    <w:rsid w:val="000C6BFD"/>
    <w:rsid w:val="000E7BF4"/>
    <w:rsid w:val="000F3D25"/>
    <w:rsid w:val="00127AC4"/>
    <w:rsid w:val="00155875"/>
    <w:rsid w:val="00166E14"/>
    <w:rsid w:val="0017127D"/>
    <w:rsid w:val="001B04B8"/>
    <w:rsid w:val="001C1E19"/>
    <w:rsid w:val="001E057C"/>
    <w:rsid w:val="001E4B93"/>
    <w:rsid w:val="001F2F17"/>
    <w:rsid w:val="002005CD"/>
    <w:rsid w:val="00201E0E"/>
    <w:rsid w:val="0021463C"/>
    <w:rsid w:val="00237534"/>
    <w:rsid w:val="00253C08"/>
    <w:rsid w:val="0026060C"/>
    <w:rsid w:val="00263067"/>
    <w:rsid w:val="002725D9"/>
    <w:rsid w:val="00280C52"/>
    <w:rsid w:val="002843DC"/>
    <w:rsid w:val="002B3B88"/>
    <w:rsid w:val="002B4365"/>
    <w:rsid w:val="002B51BB"/>
    <w:rsid w:val="002C29D7"/>
    <w:rsid w:val="00303886"/>
    <w:rsid w:val="00307784"/>
    <w:rsid w:val="00315888"/>
    <w:rsid w:val="003207EF"/>
    <w:rsid w:val="003300FB"/>
    <w:rsid w:val="00332FE9"/>
    <w:rsid w:val="003372D7"/>
    <w:rsid w:val="00347E56"/>
    <w:rsid w:val="00357142"/>
    <w:rsid w:val="00370C12"/>
    <w:rsid w:val="0038096B"/>
    <w:rsid w:val="00384CCD"/>
    <w:rsid w:val="0038564B"/>
    <w:rsid w:val="00390503"/>
    <w:rsid w:val="00392A6B"/>
    <w:rsid w:val="003A14E7"/>
    <w:rsid w:val="003A2DAB"/>
    <w:rsid w:val="003F0905"/>
    <w:rsid w:val="004132D2"/>
    <w:rsid w:val="00415583"/>
    <w:rsid w:val="0042773D"/>
    <w:rsid w:val="004345B1"/>
    <w:rsid w:val="004356CB"/>
    <w:rsid w:val="00440152"/>
    <w:rsid w:val="00460D23"/>
    <w:rsid w:val="00472977"/>
    <w:rsid w:val="004942A7"/>
    <w:rsid w:val="004A3FB1"/>
    <w:rsid w:val="004C70C5"/>
    <w:rsid w:val="004D1496"/>
    <w:rsid w:val="004D6478"/>
    <w:rsid w:val="004D766C"/>
    <w:rsid w:val="0055434B"/>
    <w:rsid w:val="00562B79"/>
    <w:rsid w:val="0056501C"/>
    <w:rsid w:val="00583AD8"/>
    <w:rsid w:val="00595CD4"/>
    <w:rsid w:val="005A015F"/>
    <w:rsid w:val="005A0892"/>
    <w:rsid w:val="005B5BCA"/>
    <w:rsid w:val="005C0EC6"/>
    <w:rsid w:val="005C46BE"/>
    <w:rsid w:val="005D3AA7"/>
    <w:rsid w:val="005F1402"/>
    <w:rsid w:val="0060220E"/>
    <w:rsid w:val="00616A3E"/>
    <w:rsid w:val="0062427C"/>
    <w:rsid w:val="00624D35"/>
    <w:rsid w:val="00632310"/>
    <w:rsid w:val="006505A6"/>
    <w:rsid w:val="0065778E"/>
    <w:rsid w:val="0066327F"/>
    <w:rsid w:val="00680072"/>
    <w:rsid w:val="00682C72"/>
    <w:rsid w:val="00693237"/>
    <w:rsid w:val="006A688D"/>
    <w:rsid w:val="006C480C"/>
    <w:rsid w:val="006C620C"/>
    <w:rsid w:val="006D2B35"/>
    <w:rsid w:val="006D62FD"/>
    <w:rsid w:val="00702F30"/>
    <w:rsid w:val="007038B7"/>
    <w:rsid w:val="00712124"/>
    <w:rsid w:val="007264AE"/>
    <w:rsid w:val="00742B4E"/>
    <w:rsid w:val="0076642F"/>
    <w:rsid w:val="007859E0"/>
    <w:rsid w:val="00790395"/>
    <w:rsid w:val="00794F39"/>
    <w:rsid w:val="007B6911"/>
    <w:rsid w:val="007D0BFA"/>
    <w:rsid w:val="007D32A7"/>
    <w:rsid w:val="007D3A0B"/>
    <w:rsid w:val="007D6ED4"/>
    <w:rsid w:val="007E49DD"/>
    <w:rsid w:val="007E6BB6"/>
    <w:rsid w:val="007F0E6B"/>
    <w:rsid w:val="007F3DAB"/>
    <w:rsid w:val="00802BFC"/>
    <w:rsid w:val="00810D5C"/>
    <w:rsid w:val="00811594"/>
    <w:rsid w:val="00816350"/>
    <w:rsid w:val="0081713E"/>
    <w:rsid w:val="008320A3"/>
    <w:rsid w:val="00832161"/>
    <w:rsid w:val="008474FE"/>
    <w:rsid w:val="008516E1"/>
    <w:rsid w:val="008548BD"/>
    <w:rsid w:val="00855D07"/>
    <w:rsid w:val="00871477"/>
    <w:rsid w:val="00871B8D"/>
    <w:rsid w:val="008817A2"/>
    <w:rsid w:val="00897B99"/>
    <w:rsid w:val="008B0FE3"/>
    <w:rsid w:val="008C7124"/>
    <w:rsid w:val="008E1178"/>
    <w:rsid w:val="00900871"/>
    <w:rsid w:val="009222C0"/>
    <w:rsid w:val="00925E39"/>
    <w:rsid w:val="00935BA8"/>
    <w:rsid w:val="00942B4E"/>
    <w:rsid w:val="00960206"/>
    <w:rsid w:val="0096076D"/>
    <w:rsid w:val="00964B50"/>
    <w:rsid w:val="00976436"/>
    <w:rsid w:val="00981FE6"/>
    <w:rsid w:val="0098335C"/>
    <w:rsid w:val="00987383"/>
    <w:rsid w:val="00997B77"/>
    <w:rsid w:val="009A56B3"/>
    <w:rsid w:val="009F0098"/>
    <w:rsid w:val="009F5B64"/>
    <w:rsid w:val="00A11753"/>
    <w:rsid w:val="00A138A4"/>
    <w:rsid w:val="00A77B2D"/>
    <w:rsid w:val="00AA3B3F"/>
    <w:rsid w:val="00AA53D8"/>
    <w:rsid w:val="00AC6177"/>
    <w:rsid w:val="00AF079D"/>
    <w:rsid w:val="00AF3736"/>
    <w:rsid w:val="00AF4CB7"/>
    <w:rsid w:val="00B129E3"/>
    <w:rsid w:val="00B175D9"/>
    <w:rsid w:val="00B41E5F"/>
    <w:rsid w:val="00B637F9"/>
    <w:rsid w:val="00B6583F"/>
    <w:rsid w:val="00B675FE"/>
    <w:rsid w:val="00BA2174"/>
    <w:rsid w:val="00BB5A57"/>
    <w:rsid w:val="00BC139D"/>
    <w:rsid w:val="00BC543E"/>
    <w:rsid w:val="00BF2CC7"/>
    <w:rsid w:val="00BF6681"/>
    <w:rsid w:val="00C019E6"/>
    <w:rsid w:val="00C01B0F"/>
    <w:rsid w:val="00C06326"/>
    <w:rsid w:val="00C135A1"/>
    <w:rsid w:val="00C27CB9"/>
    <w:rsid w:val="00C378E8"/>
    <w:rsid w:val="00C43250"/>
    <w:rsid w:val="00C43A2B"/>
    <w:rsid w:val="00CA42A3"/>
    <w:rsid w:val="00CA7E4F"/>
    <w:rsid w:val="00CC654C"/>
    <w:rsid w:val="00CD2799"/>
    <w:rsid w:val="00CF1F79"/>
    <w:rsid w:val="00D301EC"/>
    <w:rsid w:val="00D363A1"/>
    <w:rsid w:val="00D63561"/>
    <w:rsid w:val="00D76400"/>
    <w:rsid w:val="00D8799A"/>
    <w:rsid w:val="00DA5EA9"/>
    <w:rsid w:val="00DC1F22"/>
    <w:rsid w:val="00DC76CF"/>
    <w:rsid w:val="00DE3EAD"/>
    <w:rsid w:val="00E20D77"/>
    <w:rsid w:val="00E53266"/>
    <w:rsid w:val="00E545C1"/>
    <w:rsid w:val="00E7143D"/>
    <w:rsid w:val="00E8210F"/>
    <w:rsid w:val="00EA006E"/>
    <w:rsid w:val="00EC7F60"/>
    <w:rsid w:val="00EF33B7"/>
    <w:rsid w:val="00F24F65"/>
    <w:rsid w:val="00F276EC"/>
    <w:rsid w:val="00F41FA1"/>
    <w:rsid w:val="00F6457C"/>
    <w:rsid w:val="00F87DED"/>
    <w:rsid w:val="00FB2690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E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4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4A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E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4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4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1610</Words>
  <Characters>9183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Silva</dc:creator>
  <cp:lastModifiedBy>Julia Silva</cp:lastModifiedBy>
  <cp:revision>2</cp:revision>
  <cp:lastPrinted>2012-10-12T14:54:00Z</cp:lastPrinted>
  <dcterms:created xsi:type="dcterms:W3CDTF">2012-10-29T15:40:00Z</dcterms:created>
  <dcterms:modified xsi:type="dcterms:W3CDTF">2012-10-29T15:40:00Z</dcterms:modified>
</cp:coreProperties>
</file>